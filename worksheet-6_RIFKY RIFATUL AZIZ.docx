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44AB0728" w:rsidR="00953508" w:rsidRDefault="000A677A">
      <w:r>
        <w:t>Nama</w:t>
      </w:r>
      <w:r>
        <w:tab/>
        <w:t>:</w:t>
      </w:r>
      <w:r w:rsidR="00702CCE">
        <w:t xml:space="preserve"> Rifky </w:t>
      </w:r>
      <w:proofErr w:type="spellStart"/>
      <w:r w:rsidR="00702CCE">
        <w:t>Rifatul</w:t>
      </w:r>
      <w:proofErr w:type="spellEnd"/>
      <w:r w:rsidR="00702CCE">
        <w:t xml:space="preserve"> Aziz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Buatlah</w:t>
      </w:r>
      <w:proofErr w:type="spellEnd"/>
      <w:r>
        <w:t xml:space="preserve"> Procedure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jenis_produk_id</w:t>
      </w:r>
      <w:proofErr w:type="spellEnd"/>
      <w:r>
        <w:t xml:space="preserve">),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procedure </w:t>
      </w:r>
      <w:proofErr w:type="spellStart"/>
      <w:r>
        <w:rPr>
          <w:b/>
        </w:rPr>
        <w:t>pro_naikan_harga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: Jenis </w:t>
      </w:r>
      <w:proofErr w:type="spellStart"/>
      <w:r>
        <w:t>Produk</w:t>
      </w:r>
      <w:proofErr w:type="spellEnd"/>
      <w:r>
        <w:t xml:space="preserve"> ID dan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CREATE PROCEDURE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INT )</w:t>
      </w:r>
      <w:proofErr w:type="gramEnd"/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+ (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*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jenis_produk_id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  <w:proofErr w:type="gramEnd"/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CALL </w:t>
      </w:r>
      <w:proofErr w:type="spell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disini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adalah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4%</w:t>
      </w:r>
    </w:p>
    <w:p w14:paraId="0B6ED65E" w14:textId="77777777" w:rsidR="009A548C" w:rsidRP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PROCEDURE </w:t>
      </w:r>
      <w:proofErr w:type="spellStart"/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pro_naikan_harga</w:t>
      </w:r>
      <w:proofErr w:type="spellEnd"/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umur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(integer) </w:t>
      </w:r>
      <w:proofErr w:type="spellStart"/>
      <w:r>
        <w:t>positif</w:t>
      </w:r>
      <w:proofErr w:type="spellEnd"/>
      <w:r>
        <w:t>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Default="00894B6F" w:rsidP="00894B6F">
      <w:pPr>
        <w:spacing w:line="360" w:lineRule="auto"/>
        <w:ind w:left="720"/>
      </w:pPr>
      <w:r>
        <w:t xml:space="preserve">MariaDB [dbpos1]&gt; CREATE FUNCTION </w:t>
      </w:r>
      <w:proofErr w:type="spellStart"/>
      <w:proofErr w:type="gramStart"/>
      <w:r>
        <w:t>umur</w:t>
      </w:r>
      <w:proofErr w:type="spellEnd"/>
      <w:r>
        <w:t>(</w:t>
      </w:r>
      <w:proofErr w:type="spellStart"/>
      <w:proofErr w:type="gramEnd"/>
      <w:r>
        <w:t>tgl_lahir</w:t>
      </w:r>
      <w:proofErr w:type="spellEnd"/>
      <w:r>
        <w:t xml:space="preserve"> DATE)</w:t>
      </w:r>
    </w:p>
    <w:p w14:paraId="5338377F" w14:textId="77777777" w:rsidR="00894B6F" w:rsidRDefault="00894B6F" w:rsidP="00894B6F">
      <w:pPr>
        <w:spacing w:line="360" w:lineRule="auto"/>
        <w:ind w:left="720"/>
      </w:pPr>
      <w:r>
        <w:t xml:space="preserve">    -&gt; RETURNS INT</w:t>
      </w:r>
    </w:p>
    <w:p w14:paraId="2EB5F7D7" w14:textId="77777777" w:rsidR="00894B6F" w:rsidRDefault="00894B6F" w:rsidP="00894B6F">
      <w:pPr>
        <w:spacing w:line="360" w:lineRule="auto"/>
        <w:ind w:left="720"/>
      </w:pPr>
      <w:r>
        <w:t xml:space="preserve">    -&gt; BEGIN</w:t>
      </w:r>
    </w:p>
    <w:p w14:paraId="15F1B618" w14:textId="77777777" w:rsidR="00894B6F" w:rsidRDefault="00894B6F" w:rsidP="00894B6F">
      <w:pPr>
        <w:spacing w:line="360" w:lineRule="auto"/>
        <w:ind w:left="720"/>
      </w:pPr>
      <w:r>
        <w:t xml:space="preserve">    -&gt; DECLARE </w:t>
      </w:r>
      <w:proofErr w:type="spellStart"/>
      <w:r>
        <w:t>umur</w:t>
      </w:r>
      <w:proofErr w:type="spellEnd"/>
      <w:r>
        <w:t xml:space="preserve"> INT;</w:t>
      </w:r>
    </w:p>
    <w:p w14:paraId="74E37907" w14:textId="2F92598E" w:rsidR="00894B6F" w:rsidRDefault="00894B6F" w:rsidP="00894B6F">
      <w:pPr>
        <w:spacing w:line="360" w:lineRule="auto"/>
        <w:ind w:left="720"/>
      </w:pPr>
      <w:r>
        <w:t xml:space="preserve">    -&gt; </w:t>
      </w:r>
      <w:r w:rsidRPr="00894B6F">
        <w:t xml:space="preserve">SET </w:t>
      </w:r>
      <w:proofErr w:type="spellStart"/>
      <w:r w:rsidRPr="00894B6F">
        <w:t>umur</w:t>
      </w:r>
      <w:proofErr w:type="spellEnd"/>
      <w:r w:rsidRPr="00894B6F">
        <w:t xml:space="preserve"> = YEAR(</w:t>
      </w:r>
      <w:proofErr w:type="gramStart"/>
      <w:r w:rsidRPr="00894B6F">
        <w:t>CURDATE(</w:t>
      </w:r>
      <w:proofErr w:type="gramEnd"/>
      <w:r w:rsidRPr="00894B6F">
        <w:t>)) - YEAR(</w:t>
      </w:r>
      <w:proofErr w:type="spellStart"/>
      <w:r w:rsidRPr="00894B6F">
        <w:t>tgl_lahir</w:t>
      </w:r>
      <w:proofErr w:type="spellEnd"/>
      <w:r w:rsidRPr="00894B6F">
        <w:t>);</w:t>
      </w:r>
    </w:p>
    <w:p w14:paraId="55A6F83A" w14:textId="77777777" w:rsidR="00894B6F" w:rsidRDefault="00894B6F" w:rsidP="00894B6F">
      <w:pPr>
        <w:spacing w:line="360" w:lineRule="auto"/>
        <w:ind w:left="720"/>
      </w:pPr>
      <w:r>
        <w:t xml:space="preserve">    -&gt; RETURN </w:t>
      </w:r>
      <w:proofErr w:type="spellStart"/>
      <w:r>
        <w:t>umur</w:t>
      </w:r>
      <w:proofErr w:type="spellEnd"/>
      <w:r>
        <w:t>;</w:t>
      </w:r>
    </w:p>
    <w:p w14:paraId="018DBE7D" w14:textId="77777777" w:rsidR="00894B6F" w:rsidRDefault="00894B6F" w:rsidP="00894B6F">
      <w:pPr>
        <w:spacing w:line="360" w:lineRule="auto"/>
        <w:ind w:left="720"/>
      </w:pPr>
      <w:r>
        <w:t xml:space="preserve">    -&gt; END $$</w:t>
      </w:r>
    </w:p>
    <w:p w14:paraId="767ABF39" w14:textId="208432A1" w:rsidR="00894B6F" w:rsidRDefault="00894B6F" w:rsidP="00894B6F">
      <w:pPr>
        <w:spacing w:line="360" w:lineRule="auto"/>
        <w:ind w:left="720"/>
      </w:pPr>
      <w:r>
        <w:t>Query OK, 0 rows affected (0.038 sec)</w:t>
      </w:r>
    </w:p>
    <w:p w14:paraId="0A96FD85" w14:textId="54544835" w:rsidR="00DF793B" w:rsidRDefault="00DF793B" w:rsidP="00894B6F">
      <w:pPr>
        <w:spacing w:line="360" w:lineRule="auto"/>
        <w:ind w:left="720"/>
      </w:pPr>
      <w:r w:rsidRPr="00DF793B">
        <w:t xml:space="preserve">MariaDB [dbpos1]&gt; SELECT </w:t>
      </w:r>
      <w:proofErr w:type="spellStart"/>
      <w:r w:rsidRPr="00DF793B">
        <w:t>nama</w:t>
      </w:r>
      <w:proofErr w:type="spellEnd"/>
      <w:r w:rsidRPr="00DF793B">
        <w:t xml:space="preserve">, </w:t>
      </w:r>
      <w:proofErr w:type="spellStart"/>
      <w:r w:rsidRPr="00DF793B">
        <w:t>umur</w:t>
      </w:r>
      <w:proofErr w:type="spellEnd"/>
      <w:r w:rsidRPr="00DF793B">
        <w:t>(</w:t>
      </w:r>
      <w:proofErr w:type="spellStart"/>
      <w:r w:rsidRPr="00DF793B">
        <w:t>tgl_lahir</w:t>
      </w:r>
      <w:proofErr w:type="spellEnd"/>
      <w:r w:rsidRPr="00DF793B">
        <w:t xml:space="preserve">) AS </w:t>
      </w:r>
      <w:proofErr w:type="spellStart"/>
      <w:r w:rsidRPr="00DF793B">
        <w:t>umur</w:t>
      </w:r>
      <w:proofErr w:type="spellEnd"/>
      <w:r w:rsidRPr="00DF793B">
        <w:t xml:space="preserve"> FROM </w:t>
      </w:r>
      <w:proofErr w:type="spellStart"/>
      <w:r w:rsidRPr="00DF793B">
        <w:t>pelanggan</w:t>
      </w:r>
      <w:proofErr w:type="spellEnd"/>
      <w:r w:rsidRPr="00DF793B">
        <w:t>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kategori_harga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argument </w:t>
      </w:r>
      <w:proofErr w:type="spellStart"/>
      <w:r>
        <w:t>tipe</w:t>
      </w:r>
      <w:proofErr w:type="spellEnd"/>
      <w:r>
        <w:t xml:space="preserve"> data double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</w:t>
      </w:r>
      <w:proofErr w:type="gramStart"/>
      <w:r>
        <w:t>rb :</w:t>
      </w:r>
      <w:proofErr w:type="gramEnd"/>
      <w:r>
        <w:t xml:space="preserve"> </w:t>
      </w:r>
      <w:proofErr w:type="spellStart"/>
      <w:r>
        <w:t>murah</w:t>
      </w:r>
      <w:proofErr w:type="spellEnd"/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500rb – 3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sedang</w:t>
      </w:r>
      <w:proofErr w:type="spellEnd"/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&gt;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mahal</w:t>
      </w:r>
    </w:p>
    <w:p w14:paraId="00000013" w14:textId="521F0F72" w:rsidR="00953508" w:rsidRPr="00B64EAE" w:rsidRDefault="000A677A" w:rsidP="00B64EAE">
      <w:pPr>
        <w:ind w:left="1080"/>
      </w:pPr>
      <w:r w:rsidRPr="00B64EAE">
        <w:t>CREATE FUNCTION ...</w:t>
      </w:r>
    </w:p>
    <w:p w14:paraId="25B56771" w14:textId="77777777" w:rsidR="00B64EAE" w:rsidRPr="00B64EAE" w:rsidRDefault="00B64EAE" w:rsidP="00B64EAE">
      <w:pPr>
        <w:ind w:left="1080"/>
      </w:pPr>
      <w:r w:rsidRPr="00B64EAE">
        <w:t>DELIMITER $$</w:t>
      </w:r>
    </w:p>
    <w:p w14:paraId="3B4E3191" w14:textId="77777777" w:rsidR="00B64EAE" w:rsidRPr="00B64EAE" w:rsidRDefault="00B64EAE" w:rsidP="00B64EAE">
      <w:pPr>
        <w:ind w:left="1080"/>
      </w:pPr>
      <w:r w:rsidRPr="00B64EAE">
        <w:t xml:space="preserve">MariaDB [dbpos3]&gt; CREATE FUNCTION </w:t>
      </w:r>
      <w:proofErr w:type="spellStart"/>
      <w:r w:rsidRPr="00B64EAE">
        <w:t>kategori_</w:t>
      </w:r>
      <w:proofErr w:type="gramStart"/>
      <w:r w:rsidRPr="00B64EAE">
        <w:t>harga</w:t>
      </w:r>
      <w:proofErr w:type="spellEnd"/>
      <w:r w:rsidRPr="00B64EAE">
        <w:t>(</w:t>
      </w:r>
      <w:proofErr w:type="spellStart"/>
      <w:proofErr w:type="gramEnd"/>
      <w:r w:rsidRPr="00B64EAE">
        <w:t>harga_beli</w:t>
      </w:r>
      <w:proofErr w:type="spellEnd"/>
      <w:r w:rsidRPr="00B64EAE">
        <w:t xml:space="preserve"> DOUBLE)</w:t>
      </w:r>
    </w:p>
    <w:p w14:paraId="41D06782" w14:textId="77777777" w:rsidR="00B64EAE" w:rsidRPr="00B64EAE" w:rsidRDefault="00B64EAE" w:rsidP="00B64EAE">
      <w:pPr>
        <w:ind w:left="1080"/>
      </w:pPr>
      <w:r w:rsidRPr="00B64EAE">
        <w:t xml:space="preserve">    -&gt; RETURNS</w:t>
      </w:r>
    </w:p>
    <w:p w14:paraId="731FCC47" w14:textId="77777777" w:rsidR="00B64EAE" w:rsidRPr="00B64EAE" w:rsidRDefault="00B64EAE" w:rsidP="00B64EAE">
      <w:pPr>
        <w:ind w:left="1080"/>
      </w:pPr>
      <w:r w:rsidRPr="00B64EAE">
        <w:t xml:space="preserve">    -&gt; </w:t>
      </w:r>
      <w:proofErr w:type="gramStart"/>
      <w:r w:rsidRPr="00B64EAE">
        <w:t>VARCHAR(</w:t>
      </w:r>
      <w:proofErr w:type="gramEnd"/>
      <w:r w:rsidRPr="00B64EAE">
        <w:t>255)</w:t>
      </w:r>
    </w:p>
    <w:p w14:paraId="25ECA8C5" w14:textId="77777777" w:rsidR="00B64EAE" w:rsidRPr="00B64EAE" w:rsidRDefault="00B64EAE" w:rsidP="00B64EAE">
      <w:pPr>
        <w:ind w:left="1080"/>
      </w:pPr>
      <w:r w:rsidRPr="00B64EAE">
        <w:t xml:space="preserve">    -&gt; BEGIN</w:t>
      </w:r>
    </w:p>
    <w:p w14:paraId="0313537B" w14:textId="77777777" w:rsidR="00B64EAE" w:rsidRPr="00B64EAE" w:rsidRDefault="00B64EAE" w:rsidP="00B64EAE">
      <w:pPr>
        <w:ind w:left="1080"/>
      </w:pPr>
      <w:r w:rsidRPr="00B64EAE">
        <w:t xml:space="preserve">    -&gt; DECLARE </w:t>
      </w:r>
      <w:proofErr w:type="spellStart"/>
      <w:r w:rsidRPr="00B64EAE">
        <w:t>kategori_harga</w:t>
      </w:r>
      <w:proofErr w:type="spellEnd"/>
      <w:r w:rsidRPr="00B64EAE">
        <w:t xml:space="preserve"> </w:t>
      </w:r>
      <w:proofErr w:type="gramStart"/>
      <w:r w:rsidRPr="00B64EAE">
        <w:t>VARCHAR(</w:t>
      </w:r>
      <w:proofErr w:type="gramEnd"/>
      <w:r w:rsidRPr="00B64EAE">
        <w:t>255);</w:t>
      </w:r>
    </w:p>
    <w:p w14:paraId="177634DB" w14:textId="77777777" w:rsidR="00B64EAE" w:rsidRPr="00B64EAE" w:rsidRDefault="00B64EAE" w:rsidP="00B64EAE">
      <w:pPr>
        <w:ind w:left="1080"/>
      </w:pPr>
      <w:r w:rsidRPr="00B64EAE">
        <w:t xml:space="preserve">    -&gt; CASE</w:t>
      </w:r>
    </w:p>
    <w:p w14:paraId="2CD67E9E" w14:textId="77777777" w:rsidR="00B64EAE" w:rsidRPr="00B64EAE" w:rsidRDefault="00B64EAE" w:rsidP="00B64EAE">
      <w:pPr>
        <w:ind w:left="1080"/>
      </w:pPr>
      <w:r w:rsidRPr="00B64EAE">
        <w:t xml:space="preserve">    -&gt; WHEN </w:t>
      </w:r>
      <w:proofErr w:type="spellStart"/>
      <w:r w:rsidRPr="00B64EAE">
        <w:t>harga_beli</w:t>
      </w:r>
      <w:proofErr w:type="spellEnd"/>
      <w:r w:rsidRPr="00B64EAE">
        <w:t xml:space="preserve"> &lt;= 500000 THEN</w:t>
      </w:r>
    </w:p>
    <w:p w14:paraId="3BC441B3" w14:textId="77777777" w:rsidR="00B64EAE" w:rsidRPr="00B64EAE" w:rsidRDefault="00B64EAE" w:rsidP="00B64EAE">
      <w:pPr>
        <w:ind w:left="1080"/>
      </w:pPr>
      <w:r w:rsidRPr="00B64EAE">
        <w:t xml:space="preserve">    -&gt; SET </w:t>
      </w:r>
      <w:proofErr w:type="spellStart"/>
      <w:r w:rsidRPr="00B64EAE">
        <w:t>kategori_harga</w:t>
      </w:r>
      <w:proofErr w:type="spellEnd"/>
      <w:r w:rsidRPr="00B64EAE">
        <w:t xml:space="preserve"> = '</w:t>
      </w:r>
      <w:proofErr w:type="spellStart"/>
      <w:r w:rsidRPr="00B64EAE">
        <w:t>murah</w:t>
      </w:r>
      <w:proofErr w:type="spellEnd"/>
      <w:r w:rsidRPr="00B64EAE">
        <w:t>';</w:t>
      </w:r>
    </w:p>
    <w:p w14:paraId="731942BF" w14:textId="77777777" w:rsidR="00B64EAE" w:rsidRPr="00B64EAE" w:rsidRDefault="00B64EAE" w:rsidP="00B64EAE">
      <w:pPr>
        <w:ind w:left="1080"/>
      </w:pPr>
      <w:r w:rsidRPr="00B64EAE">
        <w:t xml:space="preserve">    -&gt; WHEN </w:t>
      </w:r>
      <w:proofErr w:type="spellStart"/>
      <w:r w:rsidRPr="00B64EAE">
        <w:t>harga_beli</w:t>
      </w:r>
      <w:proofErr w:type="spellEnd"/>
      <w:r w:rsidRPr="00B64EAE">
        <w:t xml:space="preserve"> &lt;= 500000 AND </w:t>
      </w:r>
      <w:proofErr w:type="spellStart"/>
      <w:r w:rsidRPr="00B64EAE">
        <w:t>harga_beli</w:t>
      </w:r>
      <w:proofErr w:type="spellEnd"/>
      <w:r w:rsidRPr="00B64EAE">
        <w:t xml:space="preserve"> &lt;= 3000000 THEN</w:t>
      </w:r>
    </w:p>
    <w:p w14:paraId="2B22879C" w14:textId="77777777" w:rsidR="00B64EAE" w:rsidRPr="00B64EAE" w:rsidRDefault="00B64EAE" w:rsidP="00B64EAE">
      <w:pPr>
        <w:ind w:left="1080"/>
      </w:pPr>
      <w:r w:rsidRPr="00B64EAE">
        <w:t xml:space="preserve">    -&gt; SET </w:t>
      </w:r>
      <w:proofErr w:type="spellStart"/>
      <w:r w:rsidRPr="00B64EAE">
        <w:t>kategori_harga</w:t>
      </w:r>
      <w:proofErr w:type="spellEnd"/>
      <w:r w:rsidRPr="00B64EAE">
        <w:t xml:space="preserve"> = '</w:t>
      </w:r>
      <w:proofErr w:type="spellStart"/>
      <w:r w:rsidRPr="00B64EAE">
        <w:t>sedang</w:t>
      </w:r>
      <w:proofErr w:type="spellEnd"/>
      <w:r w:rsidRPr="00B64EAE">
        <w:t>';</w:t>
      </w:r>
    </w:p>
    <w:p w14:paraId="66B926A3" w14:textId="77777777" w:rsidR="00B64EAE" w:rsidRPr="00B64EAE" w:rsidRDefault="00B64EAE" w:rsidP="00B64EAE">
      <w:pPr>
        <w:ind w:left="1080"/>
      </w:pPr>
      <w:r w:rsidRPr="00B64EAE">
        <w:t xml:space="preserve">    -&gt; WHEN </w:t>
      </w:r>
      <w:proofErr w:type="spellStart"/>
      <w:r w:rsidRPr="00B64EAE">
        <w:t>harga_beli</w:t>
      </w:r>
      <w:proofErr w:type="spellEnd"/>
      <w:r w:rsidRPr="00B64EAE">
        <w:t xml:space="preserve"> &gt; 500000 AND </w:t>
      </w:r>
      <w:proofErr w:type="spellStart"/>
      <w:r w:rsidRPr="00B64EAE">
        <w:t>harga_beli</w:t>
      </w:r>
      <w:proofErr w:type="spellEnd"/>
      <w:r w:rsidRPr="00B64EAE">
        <w:t xml:space="preserve"> &lt;= 10000000 THEN</w:t>
      </w:r>
    </w:p>
    <w:p w14:paraId="680C398B" w14:textId="77777777" w:rsidR="00B64EAE" w:rsidRPr="00B64EAE" w:rsidRDefault="00B64EAE" w:rsidP="00B64EAE">
      <w:pPr>
        <w:ind w:left="1080"/>
      </w:pPr>
      <w:r w:rsidRPr="00B64EAE">
        <w:t xml:space="preserve">    -&gt; SET </w:t>
      </w:r>
      <w:proofErr w:type="spellStart"/>
      <w:r w:rsidRPr="00B64EAE">
        <w:t>kategori_harga</w:t>
      </w:r>
      <w:proofErr w:type="spellEnd"/>
      <w:r w:rsidRPr="00B64EAE">
        <w:t xml:space="preserve"> = 'mahal';</w:t>
      </w:r>
    </w:p>
    <w:p w14:paraId="38086CC7" w14:textId="77777777" w:rsidR="00B64EAE" w:rsidRPr="00B64EAE" w:rsidRDefault="00B64EAE" w:rsidP="00B64EAE">
      <w:pPr>
        <w:ind w:left="1080"/>
      </w:pPr>
      <w:r w:rsidRPr="00B64EAE">
        <w:t xml:space="preserve">    -&gt; ELSE</w:t>
      </w:r>
    </w:p>
    <w:p w14:paraId="3641DB9F" w14:textId="77777777" w:rsidR="00B64EAE" w:rsidRPr="00B64EAE" w:rsidRDefault="00B64EAE" w:rsidP="00B64EAE">
      <w:pPr>
        <w:ind w:left="1080"/>
      </w:pPr>
      <w:r w:rsidRPr="00B64EAE">
        <w:t xml:space="preserve">    -&gt; SET </w:t>
      </w:r>
      <w:proofErr w:type="spellStart"/>
      <w:r w:rsidRPr="00B64EAE">
        <w:t>kategori_harga</w:t>
      </w:r>
      <w:proofErr w:type="spellEnd"/>
      <w:r w:rsidRPr="00B64EAE">
        <w:t xml:space="preserve"> = '</w:t>
      </w:r>
      <w:proofErr w:type="spellStart"/>
      <w:r w:rsidRPr="00B64EAE">
        <w:t>sangat</w:t>
      </w:r>
      <w:proofErr w:type="spellEnd"/>
      <w:r w:rsidRPr="00B64EAE">
        <w:t xml:space="preserve"> mahal';</w:t>
      </w:r>
    </w:p>
    <w:p w14:paraId="179327A0" w14:textId="77777777" w:rsidR="00B64EAE" w:rsidRPr="00B64EAE" w:rsidRDefault="00B64EAE" w:rsidP="00B64EAE">
      <w:pPr>
        <w:ind w:left="1080"/>
      </w:pPr>
      <w:r w:rsidRPr="00B64EAE">
        <w:t xml:space="preserve">    -&gt; END CASE;</w:t>
      </w:r>
    </w:p>
    <w:p w14:paraId="0363D5D5" w14:textId="77777777" w:rsidR="00B64EAE" w:rsidRPr="00B64EAE" w:rsidRDefault="00B64EAE" w:rsidP="00B64EAE">
      <w:pPr>
        <w:ind w:left="1080"/>
      </w:pPr>
      <w:r w:rsidRPr="00B64EAE">
        <w:t xml:space="preserve">    -&gt;</w:t>
      </w:r>
    </w:p>
    <w:p w14:paraId="280F0267" w14:textId="77777777" w:rsidR="00B64EAE" w:rsidRPr="00B64EAE" w:rsidRDefault="00B64EAE" w:rsidP="00B64EAE">
      <w:pPr>
        <w:ind w:left="1080"/>
      </w:pPr>
      <w:r w:rsidRPr="00B64EAE">
        <w:t xml:space="preserve">    -&gt; RETURN </w:t>
      </w:r>
      <w:proofErr w:type="spellStart"/>
      <w:r w:rsidRPr="00B64EAE">
        <w:t>kategori_harga</w:t>
      </w:r>
      <w:proofErr w:type="spellEnd"/>
      <w:r w:rsidRPr="00B64EAE">
        <w:t>;</w:t>
      </w:r>
    </w:p>
    <w:p w14:paraId="62DC01D5" w14:textId="77777777" w:rsidR="00B64EAE" w:rsidRPr="00B64EAE" w:rsidRDefault="00B64EAE" w:rsidP="00B64EAE">
      <w:pPr>
        <w:ind w:left="1080"/>
      </w:pPr>
      <w:r w:rsidRPr="00B64EAE">
        <w:t xml:space="preserve">    -&gt; END $$</w:t>
      </w:r>
    </w:p>
    <w:p w14:paraId="2D3F2F1B" w14:textId="77777777" w:rsidR="00B64EAE" w:rsidRPr="00B64EAE" w:rsidRDefault="00B64EAE" w:rsidP="00B64EAE">
      <w:pPr>
        <w:ind w:left="1080"/>
      </w:pPr>
      <w:r w:rsidRPr="00B64EAE">
        <w:t>Query OK, 0 rows affected, 5 warnings (0.123 sec)</w:t>
      </w:r>
    </w:p>
    <w:p w14:paraId="6BFEF9C5" w14:textId="77777777" w:rsidR="00B64EAE" w:rsidRPr="00B64EAE" w:rsidRDefault="00B64EAE" w:rsidP="00B64EAE">
      <w:pPr>
        <w:ind w:left="1080"/>
      </w:pPr>
    </w:p>
    <w:p w14:paraId="2FC0E80A" w14:textId="77777777" w:rsidR="00B64EAE" w:rsidRPr="00B64EAE" w:rsidRDefault="00B64EAE" w:rsidP="00B64EAE">
      <w:pPr>
        <w:ind w:left="1080"/>
      </w:pPr>
      <w:r w:rsidRPr="00B64EAE">
        <w:t xml:space="preserve">MariaDB [dbpos3]&gt; </w:t>
      </w:r>
      <w:proofErr w:type="gramStart"/>
      <w:r w:rsidRPr="00B64EAE">
        <w:t>DELIMITER ;</w:t>
      </w:r>
      <w:proofErr w:type="gramEnd"/>
    </w:p>
    <w:p w14:paraId="0CA07BBB" w14:textId="0EB759C2" w:rsidR="000F4F8E" w:rsidRDefault="00B64EAE" w:rsidP="00B64EAE">
      <w:pPr>
        <w:ind w:left="1080"/>
      </w:pPr>
      <w:r w:rsidRPr="00B64EAE">
        <w:t xml:space="preserve">MariaDB [dbpos3]&gt; SELECT </w:t>
      </w:r>
      <w:proofErr w:type="spellStart"/>
      <w:r w:rsidRPr="00B64EAE">
        <w:t>nama</w:t>
      </w:r>
      <w:proofErr w:type="spellEnd"/>
      <w:r w:rsidRPr="00B64EAE">
        <w:t xml:space="preserve">, </w:t>
      </w:r>
      <w:proofErr w:type="spellStart"/>
      <w:r w:rsidRPr="00B64EAE">
        <w:t>kategori_harga</w:t>
      </w:r>
      <w:proofErr w:type="spellEnd"/>
      <w:r w:rsidRPr="00B64EAE">
        <w:t>(</w:t>
      </w:r>
      <w:proofErr w:type="spellStart"/>
      <w:r w:rsidRPr="00B64EAE">
        <w:t>harga_jual</w:t>
      </w:r>
      <w:proofErr w:type="spellEnd"/>
      <w:r w:rsidRPr="00B64EAE">
        <w:t xml:space="preserve">) AS </w:t>
      </w:r>
      <w:proofErr w:type="spellStart"/>
      <w:r w:rsidRPr="00B64EAE">
        <w:t>kategori_harga</w:t>
      </w:r>
      <w:proofErr w:type="spellEnd"/>
      <w:r w:rsidRPr="00B64EAE">
        <w:t xml:space="preserve"> FROM </w:t>
      </w:r>
      <w:proofErr w:type="spellStart"/>
      <w:r w:rsidRPr="00B64EAE">
        <w:t>produk</w:t>
      </w:r>
      <w:proofErr w:type="spellEnd"/>
      <w:r w:rsidRPr="00B64EAE">
        <w:t>;</w:t>
      </w:r>
    </w:p>
    <w:p w14:paraId="2AFB20A6" w14:textId="77777777" w:rsidR="00B64EAE" w:rsidRPr="00B64EAE" w:rsidRDefault="00B64EAE" w:rsidP="00B64EAE">
      <w:pPr>
        <w:ind w:left="1080"/>
      </w:pPr>
    </w:p>
    <w:p w14:paraId="31DE1DC9" w14:textId="5E94F6FE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bisnis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menggunakan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trigers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skenario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sebagai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berikut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:</w:t>
      </w:r>
      <w:proofErr w:type="gramEnd"/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memesan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dilanjutkan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proofErr w:type="spellEnd"/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tambahkan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kolom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status_pembayaran</w:t>
      </w:r>
      <w:proofErr w:type="spellEnd"/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dibayar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maka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status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berubah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menjadi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lunas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169BA7B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1.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Pelanggan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memesan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</w:p>
    <w:p w14:paraId="6C7E059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*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05CABC5D" w14:textId="374CC728" w:rsidR="0018251D" w:rsidRPr="00080E16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kolom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</w:p>
    <w:p w14:paraId="66C439EE" w14:textId="2BCA11F8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ALTER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ADD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varchar(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25);</w:t>
      </w:r>
    </w:p>
    <w:p w14:paraId="10EF4BA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2.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Dilanjutkan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dengan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proses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di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473650F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$$</w:t>
      </w:r>
    </w:p>
    <w:p w14:paraId="09CCBA8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CREATE TRIGGER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cek_pembayaran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BEFORE INSERT ON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E1D43C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FOR EACH ROW</w:t>
      </w:r>
    </w:p>
    <w:p w14:paraId="13BE2EF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BEGIN</w:t>
      </w:r>
    </w:p>
    <w:p w14:paraId="021C955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1D9B169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61BF21E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SUM(</w:t>
      </w:r>
      <w:proofErr w:type="spellStart"/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)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6CF300B" w14:textId="022033C9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total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id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35730D8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4. Jika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sudah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maka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status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akan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berubah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menjadi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lunas</w:t>
      </w:r>
      <w:proofErr w:type="spellEnd"/>
    </w:p>
    <w:p w14:paraId="19DA0334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IF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+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&gt;=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THEN</w:t>
      </w:r>
    </w:p>
    <w:p w14:paraId="5BB9A69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SET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'Lunas';</w:t>
      </w:r>
    </w:p>
    <w:p w14:paraId="7C392B1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IF;</w:t>
      </w:r>
    </w:p>
    <w:p w14:paraId="38365C8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$$</w:t>
      </w:r>
    </w:p>
    <w:p w14:paraId="4D34712E" w14:textId="4B63E35F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;</w:t>
      </w:r>
      <w:proofErr w:type="gramEnd"/>
    </w:p>
    <w:p w14:paraId="6FE6CB6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//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data pada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tabel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415F22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INSERT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(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no_kuitansi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tanggal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ke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58F7A3C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VALUES ('KWI001', '2023-03-03', 200000, 1, 1);</w:t>
      </w: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EEFD363" w14:textId="24CAEF32" w:rsidR="00437F6D" w:rsidRPr="00A213F4" w:rsidRDefault="00F47418" w:rsidP="00A213F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. Stok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berkurang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jumlah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>.</w:t>
      </w:r>
    </w:p>
    <w:p w14:paraId="462E7295" w14:textId="77777777" w:rsidR="00A213F4" w:rsidRPr="00A213F4" w:rsidRDefault="00A213F4" w:rsidP="00A213F4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 PROCEDURE </w:t>
      </w:r>
      <w:proofErr w:type="spellStart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kurang_</w:t>
      </w:r>
      <w:proofErr w:type="gramStart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stok</w:t>
      </w:r>
      <w:proofErr w:type="spellEnd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End"/>
    </w:p>
    <w:p w14:paraId="7EEE9EA2" w14:textId="77777777" w:rsidR="00A213F4" w:rsidRPr="00A213F4" w:rsidRDefault="00A213F4" w:rsidP="00A213F4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IN </w:t>
      </w:r>
      <w:proofErr w:type="spellStart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produk_id</w:t>
      </w:r>
      <w:proofErr w:type="spellEnd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INT,</w:t>
      </w:r>
    </w:p>
    <w:p w14:paraId="2348AB42" w14:textId="77777777" w:rsidR="00A213F4" w:rsidRPr="00A213F4" w:rsidRDefault="00A213F4" w:rsidP="00A213F4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IN qty INT</w:t>
      </w:r>
    </w:p>
    <w:p w14:paraId="35DEC6F0" w14:textId="77777777" w:rsidR="00A213F4" w:rsidRPr="00A213F4" w:rsidRDefault="00A213F4" w:rsidP="00A213F4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    -&gt; )</w:t>
      </w:r>
    </w:p>
    <w:p w14:paraId="3E82B55C" w14:textId="77777777" w:rsidR="00A213F4" w:rsidRPr="00A213F4" w:rsidRDefault="00A213F4" w:rsidP="00A213F4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BEGIN</w:t>
      </w:r>
    </w:p>
    <w:p w14:paraId="377471E6" w14:textId="77777777" w:rsidR="00A213F4" w:rsidRPr="00A213F4" w:rsidRDefault="00A213F4" w:rsidP="00A213F4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DECLARE </w:t>
      </w:r>
      <w:proofErr w:type="spellStart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stok_tersedia</w:t>
      </w:r>
      <w:proofErr w:type="spellEnd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INT;</w:t>
      </w:r>
    </w:p>
    <w:p w14:paraId="0942587A" w14:textId="77777777" w:rsidR="00A213F4" w:rsidRPr="00A213F4" w:rsidRDefault="00A213F4" w:rsidP="00A213F4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SELECT </w:t>
      </w:r>
      <w:proofErr w:type="spellStart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stok</w:t>
      </w:r>
      <w:proofErr w:type="spellEnd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INTO </w:t>
      </w:r>
      <w:proofErr w:type="spellStart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stok_tersedia</w:t>
      </w:r>
      <w:proofErr w:type="spellEnd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</w:t>
      </w:r>
      <w:proofErr w:type="spellStart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produk</w:t>
      </w:r>
      <w:proofErr w:type="spellEnd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WHERE id = </w:t>
      </w:r>
      <w:proofErr w:type="spellStart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produk_id</w:t>
      </w:r>
      <w:proofErr w:type="spellEnd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51490494" w14:textId="77777777" w:rsidR="00A213F4" w:rsidRPr="00A213F4" w:rsidRDefault="00A213F4" w:rsidP="00A213F4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SET </w:t>
      </w:r>
      <w:proofErr w:type="spellStart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stok_tersedia</w:t>
      </w:r>
      <w:proofErr w:type="spellEnd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</w:t>
      </w:r>
      <w:proofErr w:type="spellStart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stok_tersedia</w:t>
      </w:r>
      <w:proofErr w:type="spellEnd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qty;</w:t>
      </w:r>
    </w:p>
    <w:p w14:paraId="79418DCF" w14:textId="77777777" w:rsidR="00A213F4" w:rsidRPr="00A213F4" w:rsidRDefault="00A213F4" w:rsidP="00A213F4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UPDATE </w:t>
      </w:r>
      <w:proofErr w:type="spellStart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produk</w:t>
      </w:r>
      <w:proofErr w:type="spellEnd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SET </w:t>
      </w:r>
      <w:proofErr w:type="spellStart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stok</w:t>
      </w:r>
      <w:proofErr w:type="spellEnd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</w:t>
      </w:r>
      <w:proofErr w:type="spellStart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stok_tersedia</w:t>
      </w:r>
      <w:proofErr w:type="spellEnd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WHERE id = </w:t>
      </w:r>
      <w:proofErr w:type="spellStart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produk_id</w:t>
      </w:r>
      <w:proofErr w:type="spellEnd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62EA3B8D" w14:textId="77777777" w:rsidR="00A213F4" w:rsidRPr="00A213F4" w:rsidRDefault="00A213F4" w:rsidP="00A213F4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END $$</w:t>
      </w:r>
    </w:p>
    <w:p w14:paraId="2339BEC6" w14:textId="1AE32637" w:rsidR="00A213F4" w:rsidRPr="00A213F4" w:rsidRDefault="00A213F4" w:rsidP="00A213F4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Query OK, 0 rows affected (0.024 sec)</w:t>
      </w:r>
    </w:p>
    <w:p w14:paraId="79586DCB" w14:textId="77777777" w:rsidR="00A213F4" w:rsidRPr="00A213F4" w:rsidRDefault="00A213F4" w:rsidP="00A213F4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MariaDB [dbpos3]&gt; </w:t>
      </w:r>
      <w:proofErr w:type="gramStart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DELIMITER ;</w:t>
      </w:r>
      <w:proofErr w:type="gramEnd"/>
    </w:p>
    <w:p w14:paraId="2636FDB7" w14:textId="4996D3DA" w:rsidR="00A213F4" w:rsidRPr="00A213F4" w:rsidRDefault="00A213F4" w:rsidP="00A213F4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MariaDB [dbpos3]&gt; CALL </w:t>
      </w:r>
      <w:proofErr w:type="spellStart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kurang_</w:t>
      </w:r>
      <w:proofErr w:type="gramStart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stok</w:t>
      </w:r>
      <w:proofErr w:type="spellEnd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End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2,5)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4D372F70" w14:textId="173DCB13" w:rsidR="00A213F4" w:rsidRPr="00A213F4" w:rsidRDefault="00A213F4" w:rsidP="00A213F4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Query OK, 2 rows affected (0.028 sec)</w:t>
      </w:r>
    </w:p>
    <w:p w14:paraId="184716C6" w14:textId="38A44922" w:rsidR="00A213F4" w:rsidRDefault="00A213F4" w:rsidP="00A213F4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MariaDB [dbpos3]&gt; select * from </w:t>
      </w:r>
      <w:proofErr w:type="spellStart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produk</w:t>
      </w:r>
      <w:proofErr w:type="spellEnd"/>
      <w:r w:rsidRPr="00A213F4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11965DCB" w14:textId="77777777" w:rsidR="00A213F4" w:rsidRPr="00A746E8" w:rsidRDefault="00A213F4" w:rsidP="00A213F4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9728165" w14:textId="21F7EA9A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transaksi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memanggil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soal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no 1).</w:t>
      </w:r>
    </w:p>
    <w:p w14:paraId="78DAD5EE" w14:textId="77777777" w:rsidR="00F47418" w:rsidRPr="00A746E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</w:t>
      </w:r>
      <w:proofErr w:type="spellStart"/>
      <w:r w:rsidRPr="00A746E8">
        <w:rPr>
          <w:rFonts w:asciiTheme="minorHAnsi" w:hAnsiTheme="minorHAnsi" w:cstheme="minorHAnsi"/>
        </w:rPr>
        <w:t>ini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aktif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setelah</w:t>
      </w:r>
      <w:proofErr w:type="spellEnd"/>
      <w:r w:rsidRPr="00A746E8">
        <w:rPr>
          <w:rFonts w:asciiTheme="minorHAnsi" w:hAnsiTheme="minorHAnsi" w:cstheme="minorHAnsi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b/>
        </w:rPr>
        <w:t>after_pesanan_items_insert</w:t>
      </w:r>
      <w:proofErr w:type="spellEnd"/>
      <w:r w:rsidRPr="00A746E8">
        <w:rPr>
          <w:rFonts w:asciiTheme="minorHAnsi" w:hAnsiTheme="minorHAnsi" w:cstheme="minorHAnsi"/>
        </w:rPr>
        <w:t xml:space="preserve"> (trigger pada </w:t>
      </w:r>
      <w:proofErr w:type="spellStart"/>
      <w:r w:rsidRPr="00A746E8">
        <w:rPr>
          <w:rFonts w:asciiTheme="minorHAnsi" w:hAnsiTheme="minorHAnsi" w:cstheme="minorHAnsi"/>
        </w:rPr>
        <w:t>contoh</w:t>
      </w:r>
      <w:proofErr w:type="spellEnd"/>
      <w:r w:rsidRPr="00A746E8">
        <w:rPr>
          <w:rFonts w:asciiTheme="minorHAnsi" w:hAnsiTheme="minorHAnsi" w:cstheme="minorHAnsi"/>
        </w:rPr>
        <w:t xml:space="preserve"> 3).</w:t>
      </w:r>
    </w:p>
    <w:p w14:paraId="00000014" w14:textId="7A4B4854" w:rsidR="00953508" w:rsidRDefault="00F47418" w:rsidP="000B023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TRIGGER ...</w:t>
      </w:r>
      <w:r w:rsidR="00DF63DC">
        <w:rPr>
          <w:rFonts w:ascii="Courier New" w:eastAsia="Courier New" w:hAnsi="Courier New" w:cs="Courier New"/>
          <w:i/>
          <w:color w:val="FF0000"/>
          <w:sz w:val="20"/>
          <w:szCs w:val="20"/>
        </w:rPr>
        <w:t>2</w:t>
      </w:r>
    </w:p>
    <w:p w14:paraId="7031DB1C" w14:textId="33A060F1" w:rsidR="005D64E8" w:rsidRPr="005D64E8" w:rsidRDefault="00107EA7" w:rsidP="005D64E8">
      <w:pPr>
        <w:ind w:left="720"/>
      </w:pPr>
      <w:r>
        <w:t>D</w:t>
      </w:r>
      <w:r w:rsidR="005D64E8" w:rsidRPr="005D64E8">
        <w:t>ELIMITER $$</w:t>
      </w:r>
    </w:p>
    <w:p w14:paraId="43AFC0ED" w14:textId="77777777" w:rsidR="005D64E8" w:rsidRPr="005D64E8" w:rsidRDefault="005D64E8" w:rsidP="005D64E8">
      <w:pPr>
        <w:ind w:left="720"/>
      </w:pPr>
      <w:r w:rsidRPr="005D64E8">
        <w:t xml:space="preserve">CREATE TRIGGER </w:t>
      </w:r>
      <w:proofErr w:type="spellStart"/>
      <w:r w:rsidRPr="005D64E8">
        <w:t>trig_kurangi_stok</w:t>
      </w:r>
      <w:proofErr w:type="spellEnd"/>
    </w:p>
    <w:p w14:paraId="48891266" w14:textId="77777777" w:rsidR="005D64E8" w:rsidRPr="005D64E8" w:rsidRDefault="005D64E8" w:rsidP="005D64E8">
      <w:pPr>
        <w:ind w:left="720"/>
      </w:pPr>
      <w:r w:rsidRPr="005D64E8">
        <w:t xml:space="preserve">AFTER INSERT ON </w:t>
      </w:r>
      <w:proofErr w:type="spellStart"/>
      <w:r w:rsidRPr="005D64E8">
        <w:t>pesanan_items</w:t>
      </w:r>
      <w:proofErr w:type="spellEnd"/>
    </w:p>
    <w:p w14:paraId="4D93A5C6" w14:textId="77777777" w:rsidR="005D64E8" w:rsidRPr="005D64E8" w:rsidRDefault="005D64E8" w:rsidP="005D64E8">
      <w:pPr>
        <w:ind w:left="720"/>
      </w:pPr>
      <w:r w:rsidRPr="005D64E8">
        <w:t xml:space="preserve">FOR EACH ROW </w:t>
      </w:r>
    </w:p>
    <w:p w14:paraId="344B8B26" w14:textId="77777777" w:rsidR="005D64E8" w:rsidRPr="005D64E8" w:rsidRDefault="005D64E8" w:rsidP="005D64E8">
      <w:pPr>
        <w:ind w:left="720"/>
      </w:pPr>
      <w:r w:rsidRPr="005D64E8">
        <w:t>BEGIN</w:t>
      </w:r>
    </w:p>
    <w:p w14:paraId="51261210" w14:textId="77777777" w:rsidR="005D64E8" w:rsidRPr="005D64E8" w:rsidRDefault="005D64E8" w:rsidP="005D64E8">
      <w:pPr>
        <w:ind w:left="720"/>
      </w:pPr>
      <w:r w:rsidRPr="005D64E8">
        <w:t xml:space="preserve">DECLARE </w:t>
      </w:r>
      <w:proofErr w:type="spellStart"/>
      <w:r w:rsidRPr="005D64E8">
        <w:t>produk_id</w:t>
      </w:r>
      <w:proofErr w:type="spellEnd"/>
      <w:r w:rsidRPr="005D64E8">
        <w:t xml:space="preserve"> INT;</w:t>
      </w:r>
    </w:p>
    <w:p w14:paraId="3C8FC0CF" w14:textId="77777777" w:rsidR="005D64E8" w:rsidRPr="005D64E8" w:rsidRDefault="005D64E8" w:rsidP="005D64E8">
      <w:pPr>
        <w:ind w:left="720"/>
      </w:pPr>
      <w:r w:rsidRPr="005D64E8">
        <w:t>DECLARE qty INT;</w:t>
      </w:r>
    </w:p>
    <w:p w14:paraId="71E4AC99" w14:textId="77777777" w:rsidR="005D64E8" w:rsidRPr="005D64E8" w:rsidRDefault="005D64E8" w:rsidP="005D64E8">
      <w:pPr>
        <w:ind w:left="720"/>
      </w:pPr>
      <w:r w:rsidRPr="005D64E8">
        <w:t xml:space="preserve">SELECT </w:t>
      </w:r>
      <w:proofErr w:type="spellStart"/>
      <w:proofErr w:type="gramStart"/>
      <w:r w:rsidRPr="005D64E8">
        <w:t>new.produk</w:t>
      </w:r>
      <w:proofErr w:type="gramEnd"/>
      <w:r w:rsidRPr="005D64E8">
        <w:t>_id</w:t>
      </w:r>
      <w:proofErr w:type="spellEnd"/>
      <w:r w:rsidRPr="005D64E8">
        <w:t xml:space="preserve">, </w:t>
      </w:r>
      <w:proofErr w:type="spellStart"/>
      <w:r w:rsidRPr="005D64E8">
        <w:t>new.qty</w:t>
      </w:r>
      <w:proofErr w:type="spellEnd"/>
      <w:r w:rsidRPr="005D64E8">
        <w:t xml:space="preserve"> INTO </w:t>
      </w:r>
      <w:proofErr w:type="spellStart"/>
      <w:r w:rsidRPr="005D64E8">
        <w:t>produk_id</w:t>
      </w:r>
      <w:proofErr w:type="spellEnd"/>
      <w:r w:rsidRPr="005D64E8">
        <w:t>, qty;</w:t>
      </w:r>
    </w:p>
    <w:p w14:paraId="6CBE5CE5" w14:textId="77777777" w:rsidR="005D64E8" w:rsidRPr="005D64E8" w:rsidRDefault="005D64E8" w:rsidP="005D64E8">
      <w:pPr>
        <w:ind w:left="720"/>
      </w:pPr>
      <w:r w:rsidRPr="005D64E8">
        <w:t xml:space="preserve">CALL </w:t>
      </w:r>
      <w:proofErr w:type="spellStart"/>
      <w:r w:rsidRPr="005D64E8">
        <w:t>kurang_stok</w:t>
      </w:r>
      <w:proofErr w:type="spellEnd"/>
      <w:r w:rsidRPr="005D64E8">
        <w:t>(</w:t>
      </w:r>
      <w:proofErr w:type="spellStart"/>
      <w:r w:rsidRPr="005D64E8">
        <w:t>produk_</w:t>
      </w:r>
      <w:proofErr w:type="gramStart"/>
      <w:r w:rsidRPr="005D64E8">
        <w:t>id,qty</w:t>
      </w:r>
      <w:proofErr w:type="spellEnd"/>
      <w:proofErr w:type="gramEnd"/>
      <w:r w:rsidRPr="005D64E8">
        <w:t>);</w:t>
      </w:r>
    </w:p>
    <w:p w14:paraId="3522C071" w14:textId="2AB3CB1A" w:rsidR="00082480" w:rsidRDefault="005D64E8" w:rsidP="005D64E8">
      <w:pPr>
        <w:ind w:left="720"/>
      </w:pPr>
      <w:r w:rsidRPr="005D64E8">
        <w:t>END $$</w:t>
      </w:r>
    </w:p>
    <w:p w14:paraId="4E837E35" w14:textId="258DA853" w:rsidR="00107EA7" w:rsidRDefault="00107EA7" w:rsidP="005D64E8">
      <w:pPr>
        <w:ind w:left="720"/>
      </w:pPr>
    </w:p>
    <w:p w14:paraId="467F2F4D" w14:textId="3307D782" w:rsidR="00107EA7" w:rsidRDefault="00107EA7" w:rsidP="005D64E8">
      <w:pPr>
        <w:ind w:left="720"/>
      </w:pPr>
      <w:proofErr w:type="gramStart"/>
      <w:r>
        <w:t>DELIMITER ;</w:t>
      </w:r>
      <w:proofErr w:type="gramEnd"/>
    </w:p>
    <w:p w14:paraId="4EE36A85" w14:textId="313E9FDF" w:rsidR="00107EA7" w:rsidRDefault="00107EA7" w:rsidP="00107EA7">
      <w:pPr>
        <w:ind w:left="720"/>
      </w:pPr>
      <w:r>
        <w:t xml:space="preserve">INSERT INTO </w:t>
      </w:r>
      <w:proofErr w:type="spellStart"/>
      <w:r>
        <w:t>pesanan_items</w:t>
      </w:r>
      <w:proofErr w:type="spellEnd"/>
      <w:r>
        <w:t>(</w:t>
      </w:r>
      <w:proofErr w:type="spellStart"/>
      <w:r>
        <w:t>produk_id,qty</w:t>
      </w:r>
      <w:proofErr w:type="spellEnd"/>
      <w:r>
        <w:t>) VALUES</w:t>
      </w:r>
      <w:r>
        <w:t xml:space="preserve"> </w:t>
      </w:r>
      <w:r>
        <w:t>(1,1);</w:t>
      </w:r>
    </w:p>
    <w:p w14:paraId="0C38BB6A" w14:textId="777A916B" w:rsidR="005D64E8" w:rsidRDefault="005D64E8" w:rsidP="005D64E8">
      <w:pPr>
        <w:ind w:left="720"/>
      </w:pPr>
    </w:p>
    <w:p w14:paraId="3429B3C0" w14:textId="77777777" w:rsidR="005D64E8" w:rsidRPr="005D64E8" w:rsidRDefault="005D64E8" w:rsidP="005D64E8">
      <w:pPr>
        <w:ind w:left="720"/>
      </w:pPr>
    </w:p>
    <w:sectPr w:rsidR="005D64E8" w:rsidRPr="005D64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85BEF" w14:textId="77777777" w:rsidR="00706B5E" w:rsidRDefault="00706B5E">
      <w:r>
        <w:separator/>
      </w:r>
    </w:p>
  </w:endnote>
  <w:endnote w:type="continuationSeparator" w:id="0">
    <w:p w14:paraId="1096C4C6" w14:textId="77777777" w:rsidR="00706B5E" w:rsidRDefault="00706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BC460" w14:textId="77777777" w:rsidR="00706B5E" w:rsidRDefault="00706B5E">
      <w:r>
        <w:separator/>
      </w:r>
    </w:p>
  </w:footnote>
  <w:footnote w:type="continuationSeparator" w:id="0">
    <w:p w14:paraId="76AB20F5" w14:textId="77777777" w:rsidR="00706B5E" w:rsidRDefault="00706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80ADA"/>
    <w:rsid w:val="00080E16"/>
    <w:rsid w:val="00082480"/>
    <w:rsid w:val="000A3034"/>
    <w:rsid w:val="000A677A"/>
    <w:rsid w:val="000B023B"/>
    <w:rsid w:val="000F4F8E"/>
    <w:rsid w:val="00107EA7"/>
    <w:rsid w:val="0018251D"/>
    <w:rsid w:val="0025250A"/>
    <w:rsid w:val="0025410E"/>
    <w:rsid w:val="003555A7"/>
    <w:rsid w:val="00374C19"/>
    <w:rsid w:val="003C5999"/>
    <w:rsid w:val="00436DD0"/>
    <w:rsid w:val="00437F6D"/>
    <w:rsid w:val="00493F90"/>
    <w:rsid w:val="005D64E8"/>
    <w:rsid w:val="00702CCE"/>
    <w:rsid w:val="00706B5E"/>
    <w:rsid w:val="00763BA3"/>
    <w:rsid w:val="00894B6F"/>
    <w:rsid w:val="00953508"/>
    <w:rsid w:val="009A548C"/>
    <w:rsid w:val="009A69A1"/>
    <w:rsid w:val="00A213F4"/>
    <w:rsid w:val="00A30CB7"/>
    <w:rsid w:val="00A746E8"/>
    <w:rsid w:val="00AA6418"/>
    <w:rsid w:val="00AB08D0"/>
    <w:rsid w:val="00AF0AF6"/>
    <w:rsid w:val="00B55605"/>
    <w:rsid w:val="00B64EAE"/>
    <w:rsid w:val="00C130CE"/>
    <w:rsid w:val="00C7175A"/>
    <w:rsid w:val="00C93D1F"/>
    <w:rsid w:val="00CF04E0"/>
    <w:rsid w:val="00CF0A38"/>
    <w:rsid w:val="00D133EA"/>
    <w:rsid w:val="00D64909"/>
    <w:rsid w:val="00DF63DC"/>
    <w:rsid w:val="00DF793B"/>
    <w:rsid w:val="00E03D5B"/>
    <w:rsid w:val="00E30BE4"/>
    <w:rsid w:val="00E5366D"/>
    <w:rsid w:val="00E71D50"/>
    <w:rsid w:val="00ED7CE8"/>
    <w:rsid w:val="00F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Judul1">
    <w:name w:val="heading 1"/>
    <w:basedOn w:val="Normal"/>
    <w:next w:val="Normal"/>
    <w:link w:val="Judul1K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Judul9">
    <w:name w:val="heading 9"/>
    <w:basedOn w:val="Normal"/>
    <w:next w:val="Normal"/>
    <w:link w:val="Judul9K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1KAR">
    <w:name w:val="Judul 1 KAR"/>
    <w:basedOn w:val="FontParagrafDefault"/>
    <w:link w:val="Judul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Judul5KAR">
    <w:name w:val="Judul 5 KAR"/>
    <w:basedOn w:val="FontParagrafDefault"/>
    <w:link w:val="Judul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Judul6KAR">
    <w:name w:val="Judul 6 KAR"/>
    <w:basedOn w:val="FontParagrafDefault"/>
    <w:link w:val="Judul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Judul9KAR">
    <w:name w:val="Judul 9 KAR"/>
    <w:basedOn w:val="FontParagrafDefault"/>
    <w:link w:val="Judul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JudulKAR">
    <w:name w:val="Judul KAR"/>
    <w:basedOn w:val="FontParagrafDefault"/>
    <w:link w:val="Judu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Pr>
      <w:color w:val="5A5A5A"/>
    </w:rPr>
  </w:style>
  <w:style w:type="character" w:customStyle="1" w:styleId="SubjudulKAR">
    <w:name w:val="Subjudul KAR"/>
    <w:basedOn w:val="FontParagrafDefault"/>
    <w:link w:val="Subjudul"/>
    <w:uiPriority w:val="11"/>
    <w:rPr>
      <w:rFonts w:eastAsiaTheme="minorEastAsia"/>
      <w:color w:val="5A5A5A" w:themeColor="text1" w:themeTint="A5"/>
      <w:spacing w:val="15"/>
    </w:rPr>
  </w:style>
  <w:style w:type="character" w:styleId="PenekananHalus">
    <w:name w:val="Subtle Emphasis"/>
    <w:basedOn w:val="FontParagrafDefault"/>
    <w:uiPriority w:val="19"/>
    <w:qFormat/>
    <w:rPr>
      <w:i/>
      <w:iCs/>
      <w:color w:val="404040" w:themeColor="text1" w:themeTint="BF"/>
    </w:rPr>
  </w:style>
  <w:style w:type="character" w:styleId="Penekanan">
    <w:name w:val="Emphasis"/>
    <w:basedOn w:val="FontParagrafDefault"/>
    <w:uiPriority w:val="20"/>
    <w:qFormat/>
    <w:rPr>
      <w:i/>
      <w:iCs/>
    </w:rPr>
  </w:style>
  <w:style w:type="character" w:styleId="PenekananKeras">
    <w:name w:val="Intense Emphasis"/>
    <w:basedOn w:val="FontParagrafDefault"/>
    <w:uiPriority w:val="21"/>
    <w:qFormat/>
    <w:rsid w:val="00645252"/>
    <w:rPr>
      <w:i/>
      <w:iCs/>
      <w:color w:val="1F4E79" w:themeColor="accent1" w:themeShade="80"/>
    </w:rPr>
  </w:style>
  <w:style w:type="character" w:styleId="Kuat">
    <w:name w:val="Strong"/>
    <w:basedOn w:val="FontParagrafDefault"/>
    <w:uiPriority w:val="22"/>
    <w:qFormat/>
    <w:rPr>
      <w:b/>
      <w:bCs/>
    </w:rPr>
  </w:style>
  <w:style w:type="paragraph" w:styleId="Kutipan">
    <w:name w:val="Quote"/>
    <w:basedOn w:val="Normal"/>
    <w:next w:val="Normal"/>
    <w:link w:val="KutipanK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Pr>
      <w:i/>
      <w:iCs/>
      <w:color w:val="404040" w:themeColor="text1" w:themeTint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45252"/>
    <w:rPr>
      <w:i/>
      <w:iCs/>
      <w:color w:val="1F4E79" w:themeColor="accent1" w:themeShade="80"/>
    </w:rPr>
  </w:style>
  <w:style w:type="character" w:styleId="ReferensiRumit">
    <w:name w:val="Subtle Reference"/>
    <w:basedOn w:val="FontParagrafDefault"/>
    <w:uiPriority w:val="31"/>
    <w:qFormat/>
    <w:rPr>
      <w:smallCaps/>
      <w:color w:val="5A5A5A" w:themeColor="text1" w:themeTint="A5"/>
    </w:rPr>
  </w:style>
  <w:style w:type="character" w:styleId="ReferensiyangSering">
    <w:name w:val="Intense Reference"/>
    <w:basedOn w:val="FontParagrafDefaul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JudulBuku">
    <w:name w:val="Book Title"/>
    <w:basedOn w:val="FontParagrafDefaul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FontParagrafDefault"/>
    <w:uiPriority w:val="99"/>
    <w:unhideWhenUsed/>
    <w:rsid w:val="00645252"/>
    <w:rPr>
      <w:color w:val="1F4E79" w:themeColor="accent1" w:themeShade="80"/>
      <w:u w:val="single"/>
    </w:rPr>
  </w:style>
  <w:style w:type="character" w:styleId="HiperlinkyangDiikuti">
    <w:name w:val="FollowedHyperlink"/>
    <w:basedOn w:val="FontParagrafDefault"/>
    <w:uiPriority w:val="99"/>
    <w:unhideWhenUsed/>
    <w:rPr>
      <w:color w:val="954F72" w:themeColor="followedHyperlink"/>
      <w:u w:val="single"/>
    </w:rPr>
  </w:style>
  <w:style w:type="paragraph" w:styleId="Keteranga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45252"/>
    <w:rPr>
      <w:rFonts w:ascii="Segoe UI" w:hAnsi="Segoe UI" w:cs="Segoe UI"/>
      <w:szCs w:val="18"/>
    </w:rPr>
  </w:style>
  <w:style w:type="paragraph" w:styleId="TeksBlok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ksIsi3">
    <w:name w:val="Body Text 3"/>
    <w:basedOn w:val="Normal"/>
    <w:link w:val="TeksIsi3K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TeksIsi3KAR">
    <w:name w:val="Teks Isi 3 KAR"/>
    <w:basedOn w:val="FontParagrafDefault"/>
    <w:link w:val="TeksIsi3"/>
    <w:uiPriority w:val="99"/>
    <w:semiHidden/>
    <w:rsid w:val="00645252"/>
    <w:rPr>
      <w:szCs w:val="16"/>
    </w:rPr>
  </w:style>
  <w:style w:type="paragraph" w:styleId="IndenTeksIsi3">
    <w:name w:val="Body Text Indent 3"/>
    <w:basedOn w:val="Normal"/>
    <w:link w:val="IndenTeksIsi3K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IndenTeksIsi3KAR">
    <w:name w:val="Inden Teks Isi 3 KAR"/>
    <w:basedOn w:val="FontParagrafDefault"/>
    <w:link w:val="IndenTeksIsi3"/>
    <w:uiPriority w:val="99"/>
    <w:semiHidden/>
    <w:rsid w:val="00645252"/>
    <w:rPr>
      <w:szCs w:val="16"/>
    </w:rPr>
  </w:style>
  <w:style w:type="character" w:styleId="ReferensiKomentar">
    <w:name w:val="annotation reference"/>
    <w:basedOn w:val="FontParagrafDefault"/>
    <w:uiPriority w:val="99"/>
    <w:semiHidden/>
    <w:unhideWhenUsed/>
    <w:rsid w:val="00645252"/>
    <w:rPr>
      <w:sz w:val="22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45252"/>
    <w:rPr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645252"/>
    <w:rPr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45252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645252"/>
    <w:rPr>
      <w:b/>
      <w:bCs/>
      <w:szCs w:val="20"/>
    </w:rPr>
  </w:style>
  <w:style w:type="paragraph" w:styleId="PetaDokumen">
    <w:name w:val="Document Map"/>
    <w:basedOn w:val="Normal"/>
    <w:link w:val="PetaDokumenK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645252"/>
    <w:rPr>
      <w:rFonts w:ascii="Segoe UI" w:hAnsi="Segoe UI" w:cs="Segoe UI"/>
      <w:szCs w:val="16"/>
    </w:rPr>
  </w:style>
  <w:style w:type="paragraph" w:styleId="TeksCatatanAkhir">
    <w:name w:val="endnote text"/>
    <w:basedOn w:val="Normal"/>
    <w:link w:val="TeksCatatanAkhirKAR"/>
    <w:uiPriority w:val="99"/>
    <w:semiHidden/>
    <w:unhideWhenUsed/>
    <w:rsid w:val="00645252"/>
    <w:rPr>
      <w:szCs w:val="20"/>
    </w:rPr>
  </w:style>
  <w:style w:type="character" w:customStyle="1" w:styleId="TeksCatatanAkhirKAR">
    <w:name w:val="Teks Catatan Akhir KAR"/>
    <w:basedOn w:val="FontParagrafDefault"/>
    <w:link w:val="TeksCatatanAkhir"/>
    <w:uiPriority w:val="99"/>
    <w:semiHidden/>
    <w:rsid w:val="00645252"/>
    <w:rPr>
      <w:szCs w:val="20"/>
    </w:rPr>
  </w:style>
  <w:style w:type="paragraph" w:styleId="PengembalianAmplop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rsid w:val="00645252"/>
    <w:rPr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645252"/>
    <w:rPr>
      <w:szCs w:val="20"/>
    </w:rPr>
  </w:style>
  <w:style w:type="character" w:styleId="KodeHTML">
    <w:name w:val="HTML Code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KeyboardHTML">
    <w:name w:val="HTML Keyboard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645252"/>
    <w:rPr>
      <w:rFonts w:ascii="Consolas" w:hAnsi="Consolas"/>
      <w:szCs w:val="20"/>
    </w:rPr>
  </w:style>
  <w:style w:type="character" w:styleId="MesinTikHTML">
    <w:name w:val="HTML Typewriter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ksMakro">
    <w:name w:val="macro"/>
    <w:link w:val="TeksMakroK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semiHidden/>
    <w:rsid w:val="00645252"/>
    <w:rPr>
      <w:rFonts w:ascii="Consolas" w:hAnsi="Consolas"/>
      <w:szCs w:val="20"/>
    </w:rPr>
  </w:style>
  <w:style w:type="paragraph" w:styleId="TeksBiasa">
    <w:name w:val="Plain Text"/>
    <w:basedOn w:val="Normal"/>
    <w:link w:val="TeksBiasaK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ksBiasaKAR">
    <w:name w:val="Teks Biasa KAR"/>
    <w:basedOn w:val="FontParagrafDefault"/>
    <w:link w:val="TeksBiasa"/>
    <w:uiPriority w:val="99"/>
    <w:semiHidden/>
    <w:rsid w:val="00645252"/>
    <w:rPr>
      <w:rFonts w:ascii="Consolas" w:hAnsi="Consolas"/>
      <w:szCs w:val="21"/>
    </w:rPr>
  </w:style>
  <w:style w:type="character" w:styleId="Tempatpenampungteks">
    <w:name w:val="Placeholder Text"/>
    <w:basedOn w:val="FontParagrafDefaul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KAR"/>
    <w:uiPriority w:val="99"/>
    <w:unhideWhenUsed/>
    <w:rsid w:val="006D3D74"/>
  </w:style>
  <w:style w:type="character" w:customStyle="1" w:styleId="HeaderKAR">
    <w:name w:val="Header KAR"/>
    <w:basedOn w:val="FontParagrafDefault"/>
    <w:link w:val="Header"/>
    <w:uiPriority w:val="99"/>
    <w:rsid w:val="006D3D74"/>
  </w:style>
  <w:style w:type="paragraph" w:styleId="Footer">
    <w:name w:val="footer"/>
    <w:basedOn w:val="Normal"/>
    <w:link w:val="FooterKAR"/>
    <w:uiPriority w:val="99"/>
    <w:unhideWhenUsed/>
    <w:rsid w:val="006D3D74"/>
  </w:style>
  <w:style w:type="character" w:customStyle="1" w:styleId="FooterKAR">
    <w:name w:val="Footer KAR"/>
    <w:basedOn w:val="FontParagrafDefaul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DaftarParagraf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Props1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rifky rifatulaziz</cp:lastModifiedBy>
  <cp:revision>2</cp:revision>
  <dcterms:created xsi:type="dcterms:W3CDTF">2023-10-18T15:46:00Z</dcterms:created>
  <dcterms:modified xsi:type="dcterms:W3CDTF">2023-10-18T15:46:00Z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
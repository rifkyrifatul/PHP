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0A2DDAE" w:rsidR="00C25193" w:rsidRDefault="006F1230">
      <w:pPr>
        <w:jc w:val="center"/>
      </w:pPr>
      <w:r>
        <w:t>View</w:t>
      </w:r>
      <w:r w:rsidR="000A0371">
        <w:t xml:space="preserve"> &amp; </w:t>
      </w:r>
      <w:proofErr w:type="spellStart"/>
      <w:r w:rsidR="000A0371">
        <w:t>Transacstion</w:t>
      </w:r>
      <w:proofErr w:type="spellEnd"/>
    </w:p>
    <w:p w14:paraId="00000002" w14:textId="6C6CC4CB" w:rsidR="00C25193" w:rsidRDefault="006F1230">
      <w:pPr>
        <w:jc w:val="center"/>
      </w:pPr>
      <w:r>
        <w:t xml:space="preserve">Worksheet </w:t>
      </w:r>
      <w:r w:rsidR="000A0371">
        <w:t>5</w:t>
      </w:r>
    </w:p>
    <w:p w14:paraId="00000003" w14:textId="77777777" w:rsidR="00C25193" w:rsidRDefault="00C25193">
      <w:pPr>
        <w:jc w:val="center"/>
      </w:pPr>
    </w:p>
    <w:p w14:paraId="00000005" w14:textId="1A3DBCA1" w:rsidR="00C25193" w:rsidRDefault="006F1230">
      <w:r>
        <w:t>Nama</w:t>
      </w:r>
      <w:r>
        <w:tab/>
        <w:t>:</w:t>
      </w:r>
      <w:r w:rsidR="004C4B43">
        <w:t xml:space="preserve"> Rifky </w:t>
      </w:r>
      <w:proofErr w:type="spellStart"/>
      <w:r w:rsidR="004C4B43">
        <w:t>Rifatul</w:t>
      </w:r>
      <w:proofErr w:type="spellEnd"/>
      <w:r w:rsidR="004C4B43">
        <w:t xml:space="preserve"> Aziz</w:t>
      </w:r>
    </w:p>
    <w:p w14:paraId="00000007" w14:textId="77777777" w:rsidR="00C25193" w:rsidRDefault="00C25193"/>
    <w:p w14:paraId="00000045" w14:textId="77777777" w:rsidR="00C25193" w:rsidRDefault="00C25193">
      <w:pPr>
        <w:spacing w:line="360" w:lineRule="auto"/>
      </w:pPr>
    </w:p>
    <w:p w14:paraId="00000046" w14:textId="3A3B04DF" w:rsidR="00C25193" w:rsidRDefault="006F1230">
      <w:pPr>
        <w:pBdr>
          <w:bottom w:val="single" w:sz="4" w:space="1" w:color="000000"/>
        </w:pBdr>
      </w:pPr>
      <w:r>
        <w:t xml:space="preserve">SOAL </w:t>
      </w:r>
      <w:r w:rsidR="000A0371">
        <w:t>5.1</w:t>
      </w:r>
    </w:p>
    <w:p w14:paraId="00000047" w14:textId="77777777" w:rsidR="00C25193" w:rsidRDefault="00C25193"/>
    <w:p w14:paraId="00000048" w14:textId="77777777" w:rsidR="00C25193" w:rsidRDefault="006F1230">
      <w:proofErr w:type="spellStart"/>
      <w:r>
        <w:t>Buatlah</w:t>
      </w:r>
      <w:proofErr w:type="spellEnd"/>
      <w:r>
        <w:t xml:space="preserve"> view </w:t>
      </w:r>
      <w:proofErr w:type="spellStart"/>
      <w:r>
        <w:t>berdasarkan</w:t>
      </w:r>
      <w:proofErr w:type="spellEnd"/>
      <w:r>
        <w:t xml:space="preserve"> query yang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  <w:proofErr w:type="spellEnd"/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CREATE VIEW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pesanan.tanggal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. total,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pelanggan.kode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pelanggan.nama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kartu.nama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as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nama_kartu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kartu.diskon</w:t>
      </w:r>
      <w:proofErr w:type="spellEnd"/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pesanan.pelanggan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pelanggan.id</w:t>
      </w:r>
    </w:p>
    <w:p w14:paraId="6D4F24DA" w14:textId="6FF4396E" w:rsid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pelanggan.kartu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kartu.id;</w:t>
      </w:r>
    </w:p>
    <w:p w14:paraId="074C1525" w14:textId="076866C2" w:rsidR="00676521" w:rsidRPr="008747AC" w:rsidRDefault="00676521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404625BB" w14:textId="2C31E537" w:rsidR="00425544" w:rsidRDefault="00425544" w:rsidP="00425544">
      <w:pPr>
        <w:spacing w:line="360" w:lineRule="auto"/>
        <w:ind w:left="720"/>
      </w:pPr>
      <w:r>
        <w:t xml:space="preserve">CREATE VIEW </w:t>
      </w:r>
      <w:proofErr w:type="spellStart"/>
      <w:r>
        <w:t>pembelian_produk_vendor</w:t>
      </w:r>
      <w:proofErr w:type="spellEnd"/>
    </w:p>
    <w:p w14:paraId="1076BFB9" w14:textId="07AD30ED" w:rsidR="00425544" w:rsidRDefault="00425544" w:rsidP="00425544">
      <w:pPr>
        <w:spacing w:line="360" w:lineRule="auto"/>
        <w:ind w:left="720"/>
      </w:pPr>
      <w:r>
        <w:t xml:space="preserve">AS </w:t>
      </w:r>
      <w:r>
        <w:t xml:space="preserve">SELECT pembelian.id, </w:t>
      </w:r>
      <w:proofErr w:type="spellStart"/>
      <w:proofErr w:type="gramStart"/>
      <w:r>
        <w:t>pembelian.tanggal</w:t>
      </w:r>
      <w:proofErr w:type="spellEnd"/>
      <w:proofErr w:type="gramEnd"/>
      <w:r>
        <w:t xml:space="preserve">, </w:t>
      </w:r>
      <w:proofErr w:type="spellStart"/>
      <w:r>
        <w:t>pembelian.nomor</w:t>
      </w:r>
      <w:proofErr w:type="spellEnd"/>
      <w:r>
        <w:t xml:space="preserve">, </w:t>
      </w:r>
      <w:proofErr w:type="spellStart"/>
      <w:r>
        <w:t>pembelian.jumlah</w:t>
      </w:r>
      <w:proofErr w:type="spellEnd"/>
      <w:r>
        <w:t xml:space="preserve">, </w:t>
      </w:r>
      <w:proofErr w:type="spellStart"/>
      <w:r>
        <w:t>pembelian.harga</w:t>
      </w:r>
      <w:proofErr w:type="spellEnd"/>
      <w:r>
        <w:t xml:space="preserve">, </w:t>
      </w:r>
      <w:proofErr w:type="spellStart"/>
      <w:r>
        <w:t>produk.nama</w:t>
      </w:r>
      <w:proofErr w:type="spellEnd"/>
      <w:r>
        <w:t xml:space="preserve"> AS </w:t>
      </w:r>
      <w:proofErr w:type="spellStart"/>
      <w:r>
        <w:t>nama_produk</w:t>
      </w:r>
      <w:proofErr w:type="spellEnd"/>
      <w:r>
        <w:t xml:space="preserve">, </w:t>
      </w:r>
      <w:proofErr w:type="spellStart"/>
      <w:r>
        <w:t>vendor.nama</w:t>
      </w:r>
      <w:proofErr w:type="spellEnd"/>
      <w:r>
        <w:t xml:space="preserve"> AS </w:t>
      </w:r>
      <w:proofErr w:type="spellStart"/>
      <w:r>
        <w:t>nama_vendor</w:t>
      </w:r>
      <w:proofErr w:type="spellEnd"/>
      <w:r>
        <w:t xml:space="preserve">, </w:t>
      </w:r>
      <w:proofErr w:type="spellStart"/>
      <w:r>
        <w:t>vendor.kontak</w:t>
      </w:r>
      <w:proofErr w:type="spellEnd"/>
    </w:p>
    <w:p w14:paraId="36A5D574" w14:textId="77777777" w:rsidR="00425544" w:rsidRDefault="00425544" w:rsidP="00425544">
      <w:pPr>
        <w:spacing w:line="360" w:lineRule="auto"/>
        <w:ind w:left="720"/>
      </w:pPr>
      <w:r>
        <w:t xml:space="preserve">FROM </w:t>
      </w:r>
      <w:proofErr w:type="spellStart"/>
      <w:r>
        <w:t>pembelian</w:t>
      </w:r>
      <w:proofErr w:type="spellEnd"/>
    </w:p>
    <w:p w14:paraId="12FA944B" w14:textId="77777777" w:rsidR="00425544" w:rsidRDefault="00425544" w:rsidP="00425544">
      <w:pPr>
        <w:spacing w:line="360" w:lineRule="auto"/>
        <w:ind w:left="720"/>
      </w:pPr>
      <w:r>
        <w:t xml:space="preserve">LEFT JOIN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ON </w:t>
      </w:r>
      <w:proofErr w:type="spellStart"/>
      <w:proofErr w:type="gramStart"/>
      <w:r>
        <w:t>pembelian.produk</w:t>
      </w:r>
      <w:proofErr w:type="gramEnd"/>
      <w:r>
        <w:t>_id</w:t>
      </w:r>
      <w:proofErr w:type="spellEnd"/>
      <w:r>
        <w:t xml:space="preserve"> = produk.id</w:t>
      </w:r>
    </w:p>
    <w:p w14:paraId="3217A9DC" w14:textId="5724851C" w:rsidR="00425544" w:rsidRDefault="00425544" w:rsidP="00425544">
      <w:pPr>
        <w:spacing w:line="360" w:lineRule="auto"/>
        <w:ind w:left="720"/>
      </w:pPr>
      <w:r>
        <w:lastRenderedPageBreak/>
        <w:t xml:space="preserve">LEFT JOIN vendor </w:t>
      </w:r>
      <w:proofErr w:type="spellStart"/>
      <w:r>
        <w:t>vendor</w:t>
      </w:r>
      <w:proofErr w:type="spellEnd"/>
      <w:r>
        <w:t xml:space="preserve"> ON </w:t>
      </w:r>
      <w:proofErr w:type="spellStart"/>
      <w:proofErr w:type="gramStart"/>
      <w:r>
        <w:t>pembelian.vendor</w:t>
      </w:r>
      <w:proofErr w:type="gramEnd"/>
      <w:r>
        <w:t>_id</w:t>
      </w:r>
      <w:proofErr w:type="spellEnd"/>
      <w:r>
        <w:t xml:space="preserve"> = vendor.id;</w:t>
      </w:r>
    </w:p>
    <w:p w14:paraId="1403D7DA" w14:textId="25B1FCFE" w:rsidR="00425544" w:rsidRPr="008747AC" w:rsidRDefault="00425544" w:rsidP="00425544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pembelian_produk_vendor</w:t>
      </w:r>
      <w:proofErr w:type="spellEnd"/>
    </w:p>
    <w:p w14:paraId="2F13572B" w14:textId="77777777" w:rsidR="00425544" w:rsidRDefault="00425544" w:rsidP="00425544">
      <w:pPr>
        <w:spacing w:line="360" w:lineRule="auto"/>
        <w:ind w:left="720"/>
      </w:pPr>
    </w:p>
    <w:p w14:paraId="0000006D" w14:textId="50DC21A1" w:rsidR="00C25193" w:rsidRDefault="00C25193">
      <w:pPr>
        <w:spacing w:line="360" w:lineRule="auto"/>
      </w:pP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0F9F094D" w14:textId="6A9D38F7" w:rsidR="00425544" w:rsidRDefault="00425544" w:rsidP="00C1639A">
      <w:pPr>
        <w:pBdr>
          <w:bottom w:val="single" w:sz="4" w:space="1" w:color="000000"/>
        </w:pBdr>
      </w:pPr>
      <w:r>
        <w:tab/>
      </w:r>
    </w:p>
    <w:p w14:paraId="72D04CAD" w14:textId="77777777" w:rsidR="00425544" w:rsidRDefault="00425544" w:rsidP="00C1639A">
      <w:pPr>
        <w:pBdr>
          <w:bottom w:val="single" w:sz="4" w:space="1" w:color="000000"/>
        </w:pBdr>
      </w:pPr>
    </w:p>
    <w:p w14:paraId="40AB5E27" w14:textId="4F5B0FD7" w:rsidR="00425544" w:rsidRDefault="00425544" w:rsidP="00425544">
      <w:pPr>
        <w:spacing w:line="360" w:lineRule="auto"/>
        <w:ind w:left="720"/>
      </w:pPr>
      <w:r>
        <w:t xml:space="preserve">CREATE VIEW </w:t>
      </w:r>
      <w:proofErr w:type="spellStart"/>
      <w:r>
        <w:t>pesanan_pelanggan_produk_jenisproduk_pesananitems</w:t>
      </w:r>
      <w:proofErr w:type="spellEnd"/>
    </w:p>
    <w:p w14:paraId="7A85987D" w14:textId="6480EA5A" w:rsidR="00425544" w:rsidRDefault="00425544" w:rsidP="00425544">
      <w:pPr>
        <w:spacing w:line="360" w:lineRule="auto"/>
        <w:ind w:left="720"/>
      </w:pPr>
      <w:r>
        <w:t>SELECT</w:t>
      </w:r>
      <w:r>
        <w:t xml:space="preserve"> *from </w:t>
      </w:r>
      <w:r>
        <w:t xml:space="preserve">pesanan.id AS </w:t>
      </w:r>
      <w:proofErr w:type="spellStart"/>
      <w:r>
        <w:t>pesanan_id</w:t>
      </w:r>
      <w:proofErr w:type="spellEnd"/>
      <w:r>
        <w:t xml:space="preserve">, </w:t>
      </w:r>
    </w:p>
    <w:p w14:paraId="7237E61F" w14:textId="77777777" w:rsidR="00425544" w:rsidRDefault="00425544" w:rsidP="0042554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pesanan.tanggal</w:t>
      </w:r>
      <w:proofErr w:type="spellEnd"/>
      <w:proofErr w:type="gramEnd"/>
      <w:r>
        <w:t xml:space="preserve">, </w:t>
      </w:r>
    </w:p>
    <w:p w14:paraId="6584370F" w14:textId="77777777" w:rsidR="00425544" w:rsidRDefault="00425544" w:rsidP="0042554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pesanan.total</w:t>
      </w:r>
      <w:proofErr w:type="spellEnd"/>
      <w:proofErr w:type="gramEnd"/>
      <w:r>
        <w:t xml:space="preserve">, </w:t>
      </w:r>
    </w:p>
    <w:p w14:paraId="1C4127C6" w14:textId="77777777" w:rsidR="00425544" w:rsidRDefault="00425544" w:rsidP="0042554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pelanggan.nama</w:t>
      </w:r>
      <w:proofErr w:type="spellEnd"/>
      <w:proofErr w:type="gramEnd"/>
      <w:r>
        <w:t xml:space="preserve"> AS </w:t>
      </w:r>
      <w:proofErr w:type="spellStart"/>
      <w:r>
        <w:t>nama_pelanggan</w:t>
      </w:r>
      <w:proofErr w:type="spellEnd"/>
      <w:r>
        <w:t xml:space="preserve">, </w:t>
      </w:r>
    </w:p>
    <w:p w14:paraId="0A9F8AEF" w14:textId="77777777" w:rsidR="00425544" w:rsidRDefault="00425544" w:rsidP="0042554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produk.kode</w:t>
      </w:r>
      <w:proofErr w:type="spellEnd"/>
      <w:proofErr w:type="gramEnd"/>
      <w:r>
        <w:t xml:space="preserve"> AS </w:t>
      </w:r>
      <w:proofErr w:type="spellStart"/>
      <w:r>
        <w:t>kode_produk</w:t>
      </w:r>
      <w:proofErr w:type="spellEnd"/>
      <w:r>
        <w:t xml:space="preserve">, </w:t>
      </w:r>
    </w:p>
    <w:p w14:paraId="25A1A88D" w14:textId="77777777" w:rsidR="00425544" w:rsidRDefault="00425544" w:rsidP="0042554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produk.nama</w:t>
      </w:r>
      <w:proofErr w:type="spellEnd"/>
      <w:proofErr w:type="gramEnd"/>
      <w:r>
        <w:t xml:space="preserve"> AS </w:t>
      </w:r>
      <w:proofErr w:type="spellStart"/>
      <w:r>
        <w:t>nama_produk</w:t>
      </w:r>
      <w:proofErr w:type="spellEnd"/>
      <w:r>
        <w:t xml:space="preserve">, </w:t>
      </w:r>
    </w:p>
    <w:p w14:paraId="45CBE5C4" w14:textId="77777777" w:rsidR="00425544" w:rsidRDefault="00425544" w:rsidP="00425544">
      <w:pPr>
        <w:spacing w:line="360" w:lineRule="auto"/>
        <w:ind w:left="720"/>
      </w:pPr>
      <w:r>
        <w:t xml:space="preserve">    </w:t>
      </w:r>
      <w:proofErr w:type="spellStart"/>
      <w:r>
        <w:t>jenis_</w:t>
      </w:r>
      <w:proofErr w:type="gramStart"/>
      <w:r>
        <w:t>produk.nama</w:t>
      </w:r>
      <w:proofErr w:type="spellEnd"/>
      <w:proofErr w:type="gramEnd"/>
      <w:r>
        <w:t xml:space="preserve"> AS </w:t>
      </w:r>
      <w:proofErr w:type="spellStart"/>
      <w:r>
        <w:t>jenis_produk</w:t>
      </w:r>
      <w:proofErr w:type="spellEnd"/>
      <w:r>
        <w:t xml:space="preserve">, </w:t>
      </w:r>
    </w:p>
    <w:p w14:paraId="3A3A610D" w14:textId="77777777" w:rsidR="00425544" w:rsidRDefault="00425544" w:rsidP="00425544">
      <w:pPr>
        <w:spacing w:line="360" w:lineRule="auto"/>
        <w:ind w:left="720"/>
      </w:pPr>
      <w:r>
        <w:t xml:space="preserve">    </w:t>
      </w:r>
      <w:proofErr w:type="spellStart"/>
      <w:r>
        <w:t>pesanan_items.qty</w:t>
      </w:r>
      <w:proofErr w:type="spellEnd"/>
      <w:r>
        <w:t xml:space="preserve">, </w:t>
      </w:r>
    </w:p>
    <w:p w14:paraId="6CAA092F" w14:textId="77777777" w:rsidR="00425544" w:rsidRDefault="00425544" w:rsidP="00425544">
      <w:pPr>
        <w:spacing w:line="360" w:lineRule="auto"/>
        <w:ind w:left="720"/>
      </w:pPr>
      <w:r>
        <w:t xml:space="preserve">    </w:t>
      </w:r>
      <w:proofErr w:type="spellStart"/>
      <w:r>
        <w:t>pesanan_</w:t>
      </w:r>
      <w:proofErr w:type="gramStart"/>
      <w:r>
        <w:t>items.harga</w:t>
      </w:r>
      <w:proofErr w:type="spellEnd"/>
      <w:proofErr w:type="gramEnd"/>
    </w:p>
    <w:p w14:paraId="522F4BA1" w14:textId="77777777" w:rsidR="00425544" w:rsidRDefault="00425544" w:rsidP="00425544">
      <w:pPr>
        <w:spacing w:line="360" w:lineRule="auto"/>
        <w:ind w:left="720"/>
      </w:pPr>
      <w:r>
        <w:t xml:space="preserve">FROM </w:t>
      </w:r>
      <w:proofErr w:type="spellStart"/>
      <w:r>
        <w:t>pesanan</w:t>
      </w:r>
      <w:proofErr w:type="spellEnd"/>
    </w:p>
    <w:p w14:paraId="7B754D8E" w14:textId="77777777" w:rsidR="00425544" w:rsidRDefault="00425544" w:rsidP="00425544">
      <w:pPr>
        <w:spacing w:line="360" w:lineRule="auto"/>
        <w:ind w:left="720"/>
      </w:pPr>
      <w:r>
        <w:t xml:space="preserve">LEFT JOIN </w:t>
      </w:r>
      <w:proofErr w:type="spellStart"/>
      <w:r>
        <w:t>pelanggan</w:t>
      </w:r>
      <w:proofErr w:type="spellEnd"/>
      <w:r>
        <w:t xml:space="preserve"> ON </w:t>
      </w:r>
      <w:proofErr w:type="spellStart"/>
      <w:proofErr w:type="gramStart"/>
      <w:r>
        <w:t>pesanan.pelanggan</w:t>
      </w:r>
      <w:proofErr w:type="gramEnd"/>
      <w:r>
        <w:t>_id</w:t>
      </w:r>
      <w:proofErr w:type="spellEnd"/>
      <w:r>
        <w:t xml:space="preserve"> = pelanggan.id</w:t>
      </w:r>
    </w:p>
    <w:p w14:paraId="5E2D3A45" w14:textId="77777777" w:rsidR="00425544" w:rsidRDefault="00425544" w:rsidP="00425544">
      <w:pPr>
        <w:spacing w:line="360" w:lineRule="auto"/>
        <w:ind w:left="720"/>
      </w:pPr>
      <w:r>
        <w:t xml:space="preserve">LEFT JOIN </w:t>
      </w:r>
      <w:proofErr w:type="spellStart"/>
      <w:r>
        <w:t>pesanan_items</w:t>
      </w:r>
      <w:proofErr w:type="spellEnd"/>
      <w:r>
        <w:t xml:space="preserve"> ON pesanan.id = </w:t>
      </w:r>
      <w:proofErr w:type="spellStart"/>
      <w:r>
        <w:t>pesanan_</w:t>
      </w:r>
      <w:proofErr w:type="gramStart"/>
      <w:r>
        <w:t>items.pesanan</w:t>
      </w:r>
      <w:proofErr w:type="gramEnd"/>
      <w:r>
        <w:t>_id</w:t>
      </w:r>
      <w:proofErr w:type="spellEnd"/>
    </w:p>
    <w:p w14:paraId="0821424F" w14:textId="77777777" w:rsidR="00425544" w:rsidRDefault="00425544" w:rsidP="00425544">
      <w:pPr>
        <w:spacing w:line="360" w:lineRule="auto"/>
        <w:ind w:left="720"/>
      </w:pPr>
      <w:r>
        <w:t xml:space="preserve">LEFT JOIN </w:t>
      </w:r>
      <w:proofErr w:type="spellStart"/>
      <w:r>
        <w:t>produk</w:t>
      </w:r>
      <w:proofErr w:type="spellEnd"/>
      <w:r>
        <w:t xml:space="preserve"> ON </w:t>
      </w:r>
      <w:proofErr w:type="spellStart"/>
      <w:r>
        <w:t>pesanan_</w:t>
      </w:r>
      <w:proofErr w:type="gramStart"/>
      <w:r>
        <w:t>items.produk</w:t>
      </w:r>
      <w:proofErr w:type="gramEnd"/>
      <w:r>
        <w:t>_id</w:t>
      </w:r>
      <w:proofErr w:type="spellEnd"/>
      <w:r>
        <w:t xml:space="preserve"> = produk.id</w:t>
      </w:r>
    </w:p>
    <w:p w14:paraId="7EF990FC" w14:textId="737B8817" w:rsidR="00425544" w:rsidRDefault="00425544" w:rsidP="00425544">
      <w:pPr>
        <w:spacing w:line="360" w:lineRule="auto"/>
        <w:ind w:left="720"/>
      </w:pPr>
      <w:r>
        <w:t xml:space="preserve">LEFT JOIN </w:t>
      </w:r>
      <w:proofErr w:type="spellStart"/>
      <w:r>
        <w:t>jenis_produk</w:t>
      </w:r>
      <w:proofErr w:type="spellEnd"/>
      <w:r>
        <w:t xml:space="preserve"> ON </w:t>
      </w:r>
      <w:proofErr w:type="spellStart"/>
      <w:proofErr w:type="gramStart"/>
      <w:r>
        <w:t>produk.jenis</w:t>
      </w:r>
      <w:proofErr w:type="gramEnd"/>
      <w:r>
        <w:t>_produk_id</w:t>
      </w:r>
      <w:proofErr w:type="spellEnd"/>
      <w:r>
        <w:t xml:space="preserve"> = jenis_produk.id;</w:t>
      </w:r>
    </w:p>
    <w:p w14:paraId="0D6F0CD9" w14:textId="4C454421" w:rsidR="00425544" w:rsidRPr="008747AC" w:rsidRDefault="00425544" w:rsidP="00425544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Select * FROM </w:t>
      </w:r>
      <w:proofErr w:type="spellStart"/>
      <w:r>
        <w:t>pesanan_pelanggan_produk_jenisproduk_pesananitems</w:t>
      </w:r>
      <w:proofErr w:type="spellEnd"/>
    </w:p>
    <w:p w14:paraId="6520C427" w14:textId="77777777" w:rsidR="00425544" w:rsidRDefault="00425544" w:rsidP="00425544">
      <w:pPr>
        <w:spacing w:line="360" w:lineRule="auto"/>
        <w:ind w:left="720"/>
      </w:pPr>
    </w:p>
    <w:p w14:paraId="5F9B79D1" w14:textId="77777777" w:rsidR="00425544" w:rsidRDefault="00425544" w:rsidP="00C1639A">
      <w:pPr>
        <w:pBdr>
          <w:bottom w:val="single" w:sz="4" w:space="1" w:color="000000"/>
        </w:pBdr>
      </w:pPr>
    </w:p>
    <w:p w14:paraId="1CDED0BF" w14:textId="3C1A7F89" w:rsidR="00C1639A" w:rsidRDefault="00C1639A" w:rsidP="00C1639A">
      <w:pPr>
        <w:pBdr>
          <w:bottom w:val="single" w:sz="4" w:space="1" w:color="000000"/>
        </w:pBdr>
      </w:pPr>
      <w:r>
        <w:t>SOAL 5.2</w:t>
      </w:r>
    </w:p>
    <w:p w14:paraId="2AFAE82F" w14:textId="77777777" w:rsidR="00C1639A" w:rsidRDefault="00C1639A" w:rsidP="00C1639A"/>
    <w:p w14:paraId="76AA20C6" w14:textId="77777777" w:rsidR="00C1639A" w:rsidRDefault="00C1639A" w:rsidP="00C1639A">
      <w:pPr>
        <w:numPr>
          <w:ilvl w:val="0"/>
          <w:numId w:val="4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skenario-skenario</w:t>
      </w:r>
      <w:proofErr w:type="spellEnd"/>
      <w:r>
        <w:t xml:space="preserve"> statement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7B833A1" w14:textId="66196603" w:rsidR="00C1639A" w:rsidRDefault="00C1639A" w:rsidP="00C1639A">
      <w:pPr>
        <w:numPr>
          <w:ilvl w:val="0"/>
          <w:numId w:val="3"/>
        </w:numPr>
        <w:spacing w:line="360" w:lineRule="auto"/>
      </w:pPr>
      <w:r>
        <w:t>Mulai transaction</w:t>
      </w:r>
    </w:p>
    <w:p w14:paraId="776B62F1" w14:textId="5C2B93F3" w:rsidR="00264A12" w:rsidRDefault="00264A12" w:rsidP="00264A12">
      <w:pPr>
        <w:spacing w:line="360" w:lineRule="auto"/>
        <w:ind w:left="1440"/>
      </w:pPr>
      <w:r>
        <w:t>START TRANSACTION;</w:t>
      </w:r>
    </w:p>
    <w:p w14:paraId="70A1904F" w14:textId="0ED7A919" w:rsidR="00C1639A" w:rsidRDefault="00C1639A" w:rsidP="00C1639A">
      <w:pPr>
        <w:numPr>
          <w:ilvl w:val="0"/>
          <w:numId w:val="3"/>
        </w:numPr>
        <w:spacing w:line="360" w:lineRule="auto"/>
      </w:pPr>
      <w:r>
        <w:lastRenderedPageBreak/>
        <w:t xml:space="preserve">Insert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record</w:t>
      </w:r>
    </w:p>
    <w:p w14:paraId="22D2A89E" w14:textId="77777777" w:rsidR="00C87C4D" w:rsidRDefault="00C87C4D" w:rsidP="00C87C4D">
      <w:pPr>
        <w:spacing w:line="360" w:lineRule="auto"/>
        <w:ind w:left="1440"/>
      </w:pPr>
      <w:r>
        <w:t>INSERT INTO produk(</w:t>
      </w:r>
      <w:proofErr w:type="gramStart"/>
      <w:r>
        <w:t>kode,nama</w:t>
      </w:r>
      <w:proofErr w:type="gramEnd"/>
      <w:r>
        <w:t>,harga_beli,harga_jual,stok,min_stok,jenis_produk_id)</w:t>
      </w:r>
    </w:p>
    <w:p w14:paraId="069B697A" w14:textId="77777777" w:rsidR="00C87C4D" w:rsidRDefault="00C87C4D" w:rsidP="00C87C4D">
      <w:pPr>
        <w:spacing w:line="360" w:lineRule="auto"/>
        <w:ind w:left="1440"/>
      </w:pPr>
      <w:r>
        <w:t xml:space="preserve">    </w:t>
      </w:r>
      <w:proofErr w:type="gramStart"/>
      <w:r>
        <w:t>VALUES(</w:t>
      </w:r>
      <w:proofErr w:type="gramEnd"/>
      <w:r>
        <w:t>'C001', 'Citato', 2000,2500,10,5,3),</w:t>
      </w:r>
    </w:p>
    <w:p w14:paraId="132A2A04" w14:textId="77777777" w:rsidR="00C87C4D" w:rsidRDefault="00C87C4D" w:rsidP="00C87C4D">
      <w:pPr>
        <w:spacing w:line="360" w:lineRule="auto"/>
        <w:ind w:left="1440"/>
      </w:pPr>
      <w:r>
        <w:t xml:space="preserve">    ('B001','Bengbeng',3000,3500,20,9,3),</w:t>
      </w:r>
    </w:p>
    <w:p w14:paraId="027ED311" w14:textId="539A93E0" w:rsidR="00264A12" w:rsidRDefault="00C87C4D" w:rsidP="00C87C4D">
      <w:pPr>
        <w:spacing w:line="360" w:lineRule="auto"/>
        <w:ind w:left="1440"/>
      </w:pPr>
      <w:r>
        <w:t xml:space="preserve">    ('A001','Ale-ale',1000,1500,80,50,4);</w:t>
      </w:r>
    </w:p>
    <w:p w14:paraId="012A2B67" w14:textId="1792E631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stok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7995B6CC" w14:textId="52D121F3" w:rsidR="00EC3193" w:rsidRDefault="00EC3193" w:rsidP="00EC3193">
      <w:pPr>
        <w:spacing w:line="360" w:lineRule="auto"/>
        <w:ind w:left="1440"/>
      </w:pPr>
      <w:r w:rsidRPr="00EC3193">
        <w:t xml:space="preserve">UPDATE </w:t>
      </w:r>
      <w:proofErr w:type="spellStart"/>
      <w:r w:rsidRPr="00EC3193">
        <w:t>produk</w:t>
      </w:r>
      <w:proofErr w:type="spellEnd"/>
      <w:r w:rsidRPr="00EC3193">
        <w:t xml:space="preserve"> set </w:t>
      </w:r>
      <w:proofErr w:type="spellStart"/>
      <w:r w:rsidRPr="00EC3193">
        <w:t>nama</w:t>
      </w:r>
      <w:proofErr w:type="spellEnd"/>
      <w:r w:rsidRPr="00EC3193">
        <w:t>='Taro' where id=3;</w:t>
      </w:r>
    </w:p>
    <w:p w14:paraId="49CFB5E8" w14:textId="3C1059EB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5A5662C3" w14:textId="5B38438B" w:rsidR="00EC3193" w:rsidRDefault="00EC3193" w:rsidP="00EC3193">
      <w:pPr>
        <w:spacing w:line="360" w:lineRule="auto"/>
        <w:ind w:left="1440"/>
      </w:pPr>
      <w:r>
        <w:t xml:space="preserve">SAVEPOINT </w:t>
      </w:r>
      <w:proofErr w:type="spellStart"/>
      <w:r>
        <w:t>update_produk</w:t>
      </w:r>
      <w:proofErr w:type="spellEnd"/>
      <w:r>
        <w:t>;</w:t>
      </w:r>
    </w:p>
    <w:p w14:paraId="4082548F" w14:textId="188414EC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Hapus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pembayaran</w:t>
      </w:r>
      <w:proofErr w:type="spellEnd"/>
    </w:p>
    <w:p w14:paraId="1E236B04" w14:textId="0DC75641" w:rsidR="00EC3193" w:rsidRDefault="00003D7F" w:rsidP="00EC3193">
      <w:pPr>
        <w:spacing w:line="360" w:lineRule="auto"/>
        <w:ind w:left="1440"/>
      </w:pPr>
      <w:r w:rsidRPr="00003D7F">
        <w:t xml:space="preserve">DELETE from </w:t>
      </w:r>
      <w:proofErr w:type="spellStart"/>
      <w:r w:rsidRPr="00003D7F">
        <w:t>pembayaran</w:t>
      </w:r>
      <w:proofErr w:type="spellEnd"/>
      <w:r w:rsidRPr="00003D7F">
        <w:t xml:space="preserve"> WHERE </w:t>
      </w:r>
      <w:proofErr w:type="spellStart"/>
      <w:r w:rsidRPr="00003D7F">
        <w:t>nokuitansi</w:t>
      </w:r>
      <w:proofErr w:type="spellEnd"/>
      <w:r w:rsidRPr="00003D7F">
        <w:t>=1011;</w:t>
      </w:r>
    </w:p>
    <w:p w14:paraId="62F2B7A1" w14:textId="3344C26C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6FE375A9" w14:textId="6293764B" w:rsidR="00003D7F" w:rsidRDefault="00003D7F" w:rsidP="00003D7F">
      <w:pPr>
        <w:spacing w:line="360" w:lineRule="auto"/>
        <w:ind w:left="1440"/>
      </w:pPr>
      <w:r>
        <w:t xml:space="preserve">ROLLBACK TO </w:t>
      </w:r>
      <w:proofErr w:type="spellStart"/>
      <w:r>
        <w:t>update_produk</w:t>
      </w:r>
      <w:proofErr w:type="spellEnd"/>
      <w:r>
        <w:t>;</w:t>
      </w:r>
    </w:p>
    <w:p w14:paraId="147B98D9" w14:textId="4E2E196D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iuran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kartu</w:t>
      </w:r>
      <w:proofErr w:type="spellEnd"/>
    </w:p>
    <w:p w14:paraId="59923FF1" w14:textId="3DED459F" w:rsidR="00003D7F" w:rsidRDefault="00003D7F" w:rsidP="00003D7F">
      <w:pPr>
        <w:spacing w:line="360" w:lineRule="auto"/>
        <w:ind w:left="1440"/>
      </w:pPr>
      <w:r w:rsidRPr="00003D7F">
        <w:t xml:space="preserve">UPDATE </w:t>
      </w:r>
      <w:proofErr w:type="spellStart"/>
      <w:r w:rsidRPr="00003D7F">
        <w:t>kartu</w:t>
      </w:r>
      <w:proofErr w:type="spellEnd"/>
      <w:r w:rsidRPr="00003D7F">
        <w:t xml:space="preserve"> set </w:t>
      </w:r>
      <w:proofErr w:type="spellStart"/>
      <w:r w:rsidRPr="00003D7F">
        <w:t>iuran</w:t>
      </w:r>
      <w:proofErr w:type="spellEnd"/>
      <w:r w:rsidRPr="00003D7F">
        <w:t>='2000' where id=1;</w:t>
      </w:r>
    </w:p>
    <w:p w14:paraId="64A36BE3" w14:textId="5294C3FF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Akhiri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commit</w:t>
      </w:r>
    </w:p>
    <w:p w14:paraId="302FE24F" w14:textId="7AF76F48" w:rsidR="00003D7F" w:rsidRDefault="00003D7F" w:rsidP="00003D7F">
      <w:pPr>
        <w:spacing w:line="360" w:lineRule="auto"/>
        <w:ind w:left="1440"/>
      </w:pPr>
      <w:r>
        <w:t>COMMIT;</w:t>
      </w:r>
    </w:p>
    <w:p w14:paraId="00000083" w14:textId="28342009" w:rsidR="00C25193" w:rsidRPr="00F2353A" w:rsidRDefault="00C1639A" w:rsidP="00F2353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sectPr w:rsidR="00C25193" w:rsidRPr="00F2353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48FB3" w14:textId="77777777" w:rsidR="00232002" w:rsidRDefault="00232002">
      <w:r>
        <w:separator/>
      </w:r>
    </w:p>
  </w:endnote>
  <w:endnote w:type="continuationSeparator" w:id="0">
    <w:p w14:paraId="6C871562" w14:textId="77777777" w:rsidR="00232002" w:rsidRDefault="0023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85" w14:textId="1A0583DB" w:rsidR="00444688" w:rsidRPr="00EF272C" w:rsidRDefault="00444688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 xml:space="preserve">View &amp; Transaction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444688" w:rsidRDefault="0044468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D3BED" w14:textId="77777777" w:rsidR="00232002" w:rsidRDefault="00232002">
      <w:r>
        <w:separator/>
      </w:r>
    </w:p>
  </w:footnote>
  <w:footnote w:type="continuationSeparator" w:id="0">
    <w:p w14:paraId="6B4D9718" w14:textId="77777777" w:rsidR="00232002" w:rsidRDefault="00232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84" w14:textId="5FD01FEA" w:rsidR="00444688" w:rsidRDefault="0044468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 xml:space="preserve">5 </w:t>
    </w:r>
    <w:r>
      <w:rPr>
        <w:color w:val="000000"/>
      </w:rPr>
      <w:t xml:space="preserve">| </w:t>
    </w:r>
    <w:r>
      <w:t>View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03D7F"/>
    <w:rsid w:val="00074A3F"/>
    <w:rsid w:val="000A0371"/>
    <w:rsid w:val="0014600C"/>
    <w:rsid w:val="00200752"/>
    <w:rsid w:val="00232002"/>
    <w:rsid w:val="00264A12"/>
    <w:rsid w:val="00357042"/>
    <w:rsid w:val="003936D2"/>
    <w:rsid w:val="003E4923"/>
    <w:rsid w:val="00425544"/>
    <w:rsid w:val="00444688"/>
    <w:rsid w:val="004C4B43"/>
    <w:rsid w:val="004E06BF"/>
    <w:rsid w:val="004F63DF"/>
    <w:rsid w:val="005B60F1"/>
    <w:rsid w:val="00676521"/>
    <w:rsid w:val="006F1230"/>
    <w:rsid w:val="007D546A"/>
    <w:rsid w:val="008747AC"/>
    <w:rsid w:val="008F267B"/>
    <w:rsid w:val="00911D37"/>
    <w:rsid w:val="00946715"/>
    <w:rsid w:val="009A136D"/>
    <w:rsid w:val="00B96B2A"/>
    <w:rsid w:val="00C1639A"/>
    <w:rsid w:val="00C25193"/>
    <w:rsid w:val="00C87C4D"/>
    <w:rsid w:val="00CA0D6C"/>
    <w:rsid w:val="00CA71F3"/>
    <w:rsid w:val="00EC3193"/>
    <w:rsid w:val="00EF272C"/>
    <w:rsid w:val="00EF4EE6"/>
    <w:rsid w:val="00F22C0D"/>
    <w:rsid w:val="00F2353A"/>
    <w:rsid w:val="00FA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44"/>
  </w:style>
  <w:style w:type="paragraph" w:styleId="Judul1">
    <w:name w:val="heading 1"/>
    <w:basedOn w:val="Normal"/>
    <w:next w:val="Normal"/>
    <w:link w:val="Judul1K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Judul9">
    <w:name w:val="heading 9"/>
    <w:basedOn w:val="Normal"/>
    <w:next w:val="Normal"/>
    <w:link w:val="Judul9K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1KAR">
    <w:name w:val="Judul 1 KAR"/>
    <w:basedOn w:val="FontParagrafDefault"/>
    <w:link w:val="Judul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Judul5KAR">
    <w:name w:val="Judul 5 KAR"/>
    <w:basedOn w:val="FontParagrafDefault"/>
    <w:link w:val="Judul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Judul6KAR">
    <w:name w:val="Judul 6 KAR"/>
    <w:basedOn w:val="FontParagrafDefault"/>
    <w:link w:val="Judul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Judul9KAR">
    <w:name w:val="Judul 9 KAR"/>
    <w:basedOn w:val="FontParagrafDefault"/>
    <w:link w:val="Judul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JudulKAR">
    <w:name w:val="Judul KAR"/>
    <w:basedOn w:val="FontParagrafDefault"/>
    <w:link w:val="Judu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Pr>
      <w:color w:val="5A5A5A"/>
    </w:rPr>
  </w:style>
  <w:style w:type="character" w:customStyle="1" w:styleId="SubjudulKAR">
    <w:name w:val="Subjudul KAR"/>
    <w:basedOn w:val="FontParagrafDefault"/>
    <w:link w:val="Subjudul"/>
    <w:uiPriority w:val="11"/>
    <w:rPr>
      <w:rFonts w:eastAsiaTheme="minorEastAsia"/>
      <w:color w:val="5A5A5A" w:themeColor="text1" w:themeTint="A5"/>
      <w:spacing w:val="15"/>
    </w:rPr>
  </w:style>
  <w:style w:type="character" w:styleId="PenekananHalus">
    <w:name w:val="Subtle Emphasis"/>
    <w:basedOn w:val="FontParagrafDefault"/>
    <w:uiPriority w:val="19"/>
    <w:qFormat/>
    <w:rPr>
      <w:i/>
      <w:iCs/>
      <w:color w:val="404040" w:themeColor="text1" w:themeTint="BF"/>
    </w:rPr>
  </w:style>
  <w:style w:type="character" w:styleId="Penekanan">
    <w:name w:val="Emphasis"/>
    <w:basedOn w:val="FontParagrafDefault"/>
    <w:uiPriority w:val="20"/>
    <w:qFormat/>
    <w:rPr>
      <w:i/>
      <w:iCs/>
    </w:rPr>
  </w:style>
  <w:style w:type="character" w:styleId="PenekananKeras">
    <w:name w:val="Intense Emphasis"/>
    <w:basedOn w:val="FontParagrafDefault"/>
    <w:uiPriority w:val="21"/>
    <w:qFormat/>
    <w:rsid w:val="00645252"/>
    <w:rPr>
      <w:i/>
      <w:iCs/>
      <w:color w:val="1F4E79" w:themeColor="accent1" w:themeShade="80"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styleId="Kutipan">
    <w:name w:val="Quote"/>
    <w:basedOn w:val="Normal"/>
    <w:next w:val="Normal"/>
    <w:link w:val="KutipanK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Pr>
      <w:i/>
      <w:iCs/>
      <w:color w:val="404040" w:themeColor="text1" w:themeTint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45252"/>
    <w:rPr>
      <w:i/>
      <w:iCs/>
      <w:color w:val="1F4E79" w:themeColor="accent1" w:themeShade="80"/>
    </w:rPr>
  </w:style>
  <w:style w:type="character" w:styleId="ReferensiRumit">
    <w:name w:val="Subtle Reference"/>
    <w:basedOn w:val="FontParagrafDefault"/>
    <w:uiPriority w:val="31"/>
    <w:qFormat/>
    <w:rPr>
      <w:smallCaps/>
      <w:color w:val="5A5A5A" w:themeColor="text1" w:themeTint="A5"/>
    </w:rPr>
  </w:style>
  <w:style w:type="character" w:styleId="ReferensiyangSering">
    <w:name w:val="Intense Reference"/>
    <w:basedOn w:val="FontParagrafDefaul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JudulBuku">
    <w:name w:val="Book Title"/>
    <w:basedOn w:val="FontParagrafDefaul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ParagrafDefault"/>
    <w:uiPriority w:val="99"/>
    <w:unhideWhenUsed/>
    <w:rsid w:val="00645252"/>
    <w:rPr>
      <w:color w:val="1F4E79" w:themeColor="accent1" w:themeShade="80"/>
      <w:u w:val="single"/>
    </w:rPr>
  </w:style>
  <w:style w:type="character" w:styleId="HiperlinkyangDiikuti">
    <w:name w:val="FollowedHyperlink"/>
    <w:basedOn w:val="FontParagrafDefault"/>
    <w:uiPriority w:val="99"/>
    <w:unhideWhenUsed/>
    <w:rPr>
      <w:color w:val="954F72" w:themeColor="followedHyperlink"/>
      <w:u w:val="single"/>
    </w:rPr>
  </w:style>
  <w:style w:type="paragraph" w:styleId="Keteranga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45252"/>
    <w:rPr>
      <w:rFonts w:ascii="Segoe UI" w:hAnsi="Segoe UI" w:cs="Segoe UI"/>
      <w:szCs w:val="18"/>
    </w:rPr>
  </w:style>
  <w:style w:type="paragraph" w:styleId="TeksBlok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ksIsi3">
    <w:name w:val="Body Text 3"/>
    <w:basedOn w:val="Normal"/>
    <w:link w:val="TeksIsi3K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TeksIsi3KAR">
    <w:name w:val="Teks Isi 3 KAR"/>
    <w:basedOn w:val="FontParagrafDefault"/>
    <w:link w:val="TeksIsi3"/>
    <w:uiPriority w:val="99"/>
    <w:semiHidden/>
    <w:rsid w:val="00645252"/>
    <w:rPr>
      <w:szCs w:val="16"/>
    </w:rPr>
  </w:style>
  <w:style w:type="paragraph" w:styleId="IndenTeksIsi3">
    <w:name w:val="Body Text Indent 3"/>
    <w:basedOn w:val="Normal"/>
    <w:link w:val="IndenTeksIsi3K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IndenTeksIsi3KAR">
    <w:name w:val="Inden Teks Isi 3 KAR"/>
    <w:basedOn w:val="FontParagrafDefault"/>
    <w:link w:val="IndenTeksIsi3"/>
    <w:uiPriority w:val="99"/>
    <w:semiHidden/>
    <w:rsid w:val="00645252"/>
    <w:rPr>
      <w:szCs w:val="16"/>
    </w:rPr>
  </w:style>
  <w:style w:type="character" w:styleId="ReferensiKomentar">
    <w:name w:val="annotation reference"/>
    <w:basedOn w:val="FontParagrafDefault"/>
    <w:uiPriority w:val="99"/>
    <w:semiHidden/>
    <w:unhideWhenUsed/>
    <w:rsid w:val="00645252"/>
    <w:rPr>
      <w:sz w:val="22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45252"/>
    <w:rPr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45252"/>
    <w:rPr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45252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45252"/>
    <w:rPr>
      <w:b/>
      <w:bCs/>
      <w:szCs w:val="20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645252"/>
    <w:rPr>
      <w:rFonts w:ascii="Segoe UI" w:hAnsi="Segoe UI" w:cs="Segoe UI"/>
      <w:szCs w:val="16"/>
    </w:rPr>
  </w:style>
  <w:style w:type="paragraph" w:styleId="TeksCatatanAkhir">
    <w:name w:val="endnote text"/>
    <w:basedOn w:val="Normal"/>
    <w:link w:val="TeksCatatanAkhirKAR"/>
    <w:uiPriority w:val="99"/>
    <w:semiHidden/>
    <w:unhideWhenUsed/>
    <w:rsid w:val="00645252"/>
    <w:rPr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645252"/>
    <w:rPr>
      <w:szCs w:val="20"/>
    </w:rPr>
  </w:style>
  <w:style w:type="paragraph" w:styleId="PengembalianAmplop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645252"/>
    <w:rPr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645252"/>
    <w:rPr>
      <w:szCs w:val="20"/>
    </w:rPr>
  </w:style>
  <w:style w:type="character" w:styleId="KodeHTML">
    <w:name w:val="HTML Code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KeyboardHTML">
    <w:name w:val="HTML Keyboard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645252"/>
    <w:rPr>
      <w:rFonts w:ascii="Consolas" w:hAnsi="Consolas"/>
      <w:szCs w:val="20"/>
    </w:rPr>
  </w:style>
  <w:style w:type="character" w:styleId="MesinTikHTML">
    <w:name w:val="HTML Typewriter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ksMakro">
    <w:name w:val="macro"/>
    <w:link w:val="TeksMakroK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semiHidden/>
    <w:rsid w:val="00645252"/>
    <w:rPr>
      <w:rFonts w:ascii="Consolas" w:hAnsi="Consolas"/>
      <w:szCs w:val="20"/>
    </w:rPr>
  </w:style>
  <w:style w:type="paragraph" w:styleId="TeksBiasa">
    <w:name w:val="Plain Text"/>
    <w:basedOn w:val="Normal"/>
    <w:link w:val="TeksBiasaK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semiHidden/>
    <w:rsid w:val="00645252"/>
    <w:rPr>
      <w:rFonts w:ascii="Consolas" w:hAnsi="Consolas"/>
      <w:szCs w:val="21"/>
    </w:rPr>
  </w:style>
  <w:style w:type="character" w:styleId="Tempatpenampungteks">
    <w:name w:val="Placeholder Text"/>
    <w:basedOn w:val="FontParagrafDefaul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KAR"/>
    <w:uiPriority w:val="99"/>
    <w:unhideWhenUsed/>
    <w:rsid w:val="006D3D74"/>
  </w:style>
  <w:style w:type="character" w:customStyle="1" w:styleId="HeaderKAR">
    <w:name w:val="Header KAR"/>
    <w:basedOn w:val="FontParagrafDefault"/>
    <w:link w:val="Header"/>
    <w:uiPriority w:val="99"/>
    <w:rsid w:val="006D3D74"/>
  </w:style>
  <w:style w:type="paragraph" w:styleId="Footer">
    <w:name w:val="footer"/>
    <w:basedOn w:val="Normal"/>
    <w:link w:val="FooterKAR"/>
    <w:uiPriority w:val="99"/>
    <w:unhideWhenUsed/>
    <w:rsid w:val="006D3D74"/>
  </w:style>
  <w:style w:type="character" w:customStyle="1" w:styleId="FooterKAR">
    <w:name w:val="Footer KAR"/>
    <w:basedOn w:val="FontParagrafDefaul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DaftarParagraf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9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rifky rifatulaziz</cp:lastModifiedBy>
  <cp:revision>2</cp:revision>
  <dcterms:created xsi:type="dcterms:W3CDTF">2023-10-17T15:32:00Z</dcterms:created>
  <dcterms:modified xsi:type="dcterms:W3CDTF">2023-10-17T15:32:00Z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
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92A13CB" w:rsidR="00C25193" w:rsidRDefault="00BA09CE">
      <w:pPr>
        <w:jc w:val="center"/>
      </w:pPr>
      <w:r>
        <w:t xml:space="preserve"> </w:t>
      </w:r>
      <w:r w:rsidR="006F1230"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6CBD4E38" w:rsidR="00C25193" w:rsidRDefault="006F1230">
      <w:r>
        <w:t>Nama</w:t>
      </w:r>
      <w:r>
        <w:tab/>
        <w:t>:</w:t>
      </w:r>
      <w:r w:rsidR="00AA4F5D">
        <w:t xml:space="preserve"> Rifky Rifatul Aziz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302D9806" w14:textId="50A88BD4" w:rsidR="00AA4F5D" w:rsidRDefault="00AA4F5D" w:rsidP="00AA4F5D">
      <w:pPr>
        <w:spacing w:line="360" w:lineRule="auto"/>
        <w:ind w:left="720"/>
      </w:pPr>
      <w:r>
        <w:t>select pesanan.id, pesanan.tanggal, pesanan.total, pelanggan.kode, pelanggan.nama, kartu.nama as nama_kartu, kartu.diskon</w:t>
      </w:r>
    </w:p>
    <w:p w14:paraId="602DE968" w14:textId="77777777" w:rsidR="00AA4F5D" w:rsidRDefault="00AA4F5D" w:rsidP="00AA4F5D">
      <w:pPr>
        <w:spacing w:line="360" w:lineRule="auto"/>
        <w:ind w:left="720"/>
      </w:pPr>
      <w:r>
        <w:t>from pesanan inner join pelanggan on pesanan.pelanggan_id = pelanggan.id</w:t>
      </w:r>
    </w:p>
    <w:p w14:paraId="0000001B" w14:textId="5C6022B5" w:rsidR="00C25193" w:rsidRDefault="00AA4F5D" w:rsidP="00AA4F5D">
      <w:pPr>
        <w:spacing w:line="360" w:lineRule="auto"/>
        <w:ind w:left="720"/>
      </w:pPr>
      <w:r>
        <w:t>inner join kartu on pelanggan.kartu_id = 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3DF09298" w14:textId="05F6FFAC" w:rsidR="00C26E58" w:rsidRDefault="00C26E58" w:rsidP="00C26E58">
      <w:pPr>
        <w:spacing w:line="360" w:lineRule="auto"/>
        <w:ind w:left="720"/>
      </w:pPr>
      <w:r>
        <w:t>SELECT pembelian.id, pembelian.tanggal, pembelian.nomor, pembelian.jumlah, pembelian.harga, produk.nama AS nama_produk, vendor.nama AS nama_vendor, vendor.kontak</w:t>
      </w:r>
    </w:p>
    <w:p w14:paraId="5134A0F1" w14:textId="77777777" w:rsidR="00C26E58" w:rsidRDefault="00C26E58" w:rsidP="00C26E58">
      <w:pPr>
        <w:spacing w:line="360" w:lineRule="auto"/>
        <w:ind w:left="720"/>
      </w:pPr>
      <w:r>
        <w:t>FROM pembelian</w:t>
      </w:r>
    </w:p>
    <w:p w14:paraId="6B0F2194" w14:textId="77777777" w:rsidR="00C26E58" w:rsidRDefault="00C26E58" w:rsidP="00C26E58">
      <w:pPr>
        <w:spacing w:line="360" w:lineRule="auto"/>
        <w:ind w:left="720"/>
      </w:pPr>
      <w:r>
        <w:t>LEFT JOIN produk produk ON pembelian.produk_id = produk.id</w:t>
      </w:r>
    </w:p>
    <w:p w14:paraId="0000002E" w14:textId="3E881769" w:rsidR="00C25193" w:rsidRDefault="00C26E58" w:rsidP="00C26E58">
      <w:pPr>
        <w:spacing w:line="360" w:lineRule="auto"/>
        <w:ind w:left="720"/>
      </w:pPr>
      <w:r>
        <w:t>LEFT JOIN vendor vendor ON pembelian.vendor_id = vendor.id;</w:t>
      </w:r>
    </w:p>
    <w:p w14:paraId="5276E57D" w14:textId="3D54C36E" w:rsidR="00357042" w:rsidRDefault="006F1230" w:rsidP="004F63DF">
      <w:pPr>
        <w:spacing w:line="360" w:lineRule="auto"/>
        <w:rPr>
          <w:rFonts w:ascii="Courier New" w:hAnsi="Courier New" w:cs="Courier New"/>
        </w:rPr>
      </w:pPr>
      <w:r>
        <w:tab/>
      </w:r>
    </w:p>
    <w:p w14:paraId="77DA21DB" w14:textId="0651D908" w:rsidR="00CF1120" w:rsidRDefault="00CF1120" w:rsidP="004F63DF">
      <w:pPr>
        <w:spacing w:line="360" w:lineRule="auto"/>
        <w:rPr>
          <w:rFonts w:ascii="Courier New" w:hAnsi="Courier New" w:cs="Courier New"/>
        </w:rPr>
      </w:pPr>
    </w:p>
    <w:p w14:paraId="0CFFAECC" w14:textId="47E18600" w:rsidR="00CF1120" w:rsidRDefault="00CF1120" w:rsidP="004F63DF">
      <w:pPr>
        <w:spacing w:line="360" w:lineRule="auto"/>
        <w:rPr>
          <w:rFonts w:ascii="Courier New" w:hAnsi="Courier New" w:cs="Courier New"/>
        </w:rPr>
      </w:pPr>
    </w:p>
    <w:p w14:paraId="31DE8930" w14:textId="4141D273" w:rsidR="00CF1120" w:rsidRDefault="00CF1120" w:rsidP="004F63DF">
      <w:pPr>
        <w:spacing w:line="360" w:lineRule="auto"/>
        <w:rPr>
          <w:rFonts w:ascii="Courier New" w:hAnsi="Courier New" w:cs="Courier New"/>
        </w:rPr>
      </w:pPr>
    </w:p>
    <w:p w14:paraId="153361B8" w14:textId="6F387E72" w:rsidR="00CF1120" w:rsidRDefault="00CF1120" w:rsidP="004F63DF">
      <w:pPr>
        <w:spacing w:line="360" w:lineRule="auto"/>
        <w:rPr>
          <w:rFonts w:ascii="Courier New" w:hAnsi="Courier New" w:cs="Courier New"/>
        </w:rPr>
      </w:pPr>
    </w:p>
    <w:p w14:paraId="6557DADD" w14:textId="76744F6F" w:rsidR="00CF1120" w:rsidRDefault="00CF1120" w:rsidP="004F63DF">
      <w:pPr>
        <w:spacing w:line="360" w:lineRule="auto"/>
        <w:rPr>
          <w:rFonts w:ascii="Courier New" w:hAnsi="Courier New" w:cs="Courier New"/>
        </w:rPr>
      </w:pPr>
    </w:p>
    <w:p w14:paraId="67185EE4" w14:textId="77777777" w:rsidR="00CF1120" w:rsidRPr="004F63DF" w:rsidRDefault="00CF1120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 w:rsidP="00CF1120">
      <w:pPr>
        <w:spacing w:line="360" w:lineRule="auto"/>
      </w:pPr>
    </w:p>
    <w:p w14:paraId="01335F4F" w14:textId="77777777" w:rsidR="00CF1120" w:rsidRDefault="00CF1120" w:rsidP="00CF1120">
      <w:pPr>
        <w:spacing w:line="360" w:lineRule="auto"/>
        <w:ind w:left="720"/>
      </w:pPr>
      <w:r>
        <w:t xml:space="preserve">SELECT </w:t>
      </w:r>
    </w:p>
    <w:p w14:paraId="2ADC1352" w14:textId="77777777" w:rsidR="00CF1120" w:rsidRDefault="00CF1120" w:rsidP="00CF1120">
      <w:pPr>
        <w:spacing w:line="360" w:lineRule="auto"/>
        <w:ind w:left="720"/>
      </w:pPr>
      <w:r>
        <w:t xml:space="preserve">    pesanan.id AS pesanan_id, </w:t>
      </w:r>
    </w:p>
    <w:p w14:paraId="57DDFE6A" w14:textId="77777777" w:rsidR="00CF1120" w:rsidRDefault="00CF1120" w:rsidP="00CF1120">
      <w:pPr>
        <w:spacing w:line="360" w:lineRule="auto"/>
        <w:ind w:left="720"/>
      </w:pPr>
      <w:r>
        <w:t xml:space="preserve">    pesanan.tanggal, </w:t>
      </w:r>
    </w:p>
    <w:p w14:paraId="7A7614BD" w14:textId="77777777" w:rsidR="00CF1120" w:rsidRDefault="00CF1120" w:rsidP="00CF1120">
      <w:pPr>
        <w:spacing w:line="360" w:lineRule="auto"/>
        <w:ind w:left="720"/>
      </w:pPr>
      <w:r>
        <w:t xml:space="preserve">    pesanan.total, </w:t>
      </w:r>
    </w:p>
    <w:p w14:paraId="1F06924B" w14:textId="77777777" w:rsidR="00CF1120" w:rsidRDefault="00CF1120" w:rsidP="00CF1120">
      <w:pPr>
        <w:spacing w:line="360" w:lineRule="auto"/>
        <w:ind w:left="720"/>
      </w:pPr>
      <w:r>
        <w:t xml:space="preserve">    pelanggan.nama AS nama_pelanggan, </w:t>
      </w:r>
    </w:p>
    <w:p w14:paraId="5A2715FF" w14:textId="77777777" w:rsidR="00CF1120" w:rsidRDefault="00CF1120" w:rsidP="00CF1120">
      <w:pPr>
        <w:spacing w:line="360" w:lineRule="auto"/>
        <w:ind w:left="720"/>
      </w:pPr>
      <w:r>
        <w:t xml:space="preserve">    produk.kode AS kode_produk, </w:t>
      </w:r>
    </w:p>
    <w:p w14:paraId="2883ADCE" w14:textId="77777777" w:rsidR="00CF1120" w:rsidRDefault="00CF1120" w:rsidP="00CF1120">
      <w:pPr>
        <w:spacing w:line="360" w:lineRule="auto"/>
        <w:ind w:left="720"/>
      </w:pPr>
      <w:r>
        <w:t xml:space="preserve">    produk.nama AS nama_produk, </w:t>
      </w:r>
    </w:p>
    <w:p w14:paraId="5EAF8D54" w14:textId="77777777" w:rsidR="00CF1120" w:rsidRDefault="00CF1120" w:rsidP="00CF1120">
      <w:pPr>
        <w:spacing w:line="360" w:lineRule="auto"/>
        <w:ind w:left="720"/>
      </w:pPr>
      <w:r>
        <w:t xml:space="preserve">    jenis_produk.nama AS jenis_produk, </w:t>
      </w:r>
    </w:p>
    <w:p w14:paraId="0FCDB306" w14:textId="77777777" w:rsidR="00CF1120" w:rsidRDefault="00CF1120" w:rsidP="00CF1120">
      <w:pPr>
        <w:spacing w:line="360" w:lineRule="auto"/>
        <w:ind w:left="720"/>
      </w:pPr>
      <w:r>
        <w:t xml:space="preserve">    pesanan_items.qty, </w:t>
      </w:r>
    </w:p>
    <w:p w14:paraId="6159A90C" w14:textId="77777777" w:rsidR="00CF1120" w:rsidRDefault="00CF1120" w:rsidP="00CF1120">
      <w:pPr>
        <w:spacing w:line="360" w:lineRule="auto"/>
        <w:ind w:left="720"/>
      </w:pPr>
      <w:r>
        <w:t xml:space="preserve">    pesanan_items.harga</w:t>
      </w:r>
    </w:p>
    <w:p w14:paraId="47B71038" w14:textId="77777777" w:rsidR="00CF1120" w:rsidRDefault="00CF1120" w:rsidP="00CF1120">
      <w:pPr>
        <w:spacing w:line="360" w:lineRule="auto"/>
        <w:ind w:left="720"/>
      </w:pPr>
      <w:r>
        <w:t>FROM pesanan</w:t>
      </w:r>
    </w:p>
    <w:p w14:paraId="54F60C89" w14:textId="77777777" w:rsidR="00CF1120" w:rsidRDefault="00CF1120" w:rsidP="00CF1120">
      <w:pPr>
        <w:spacing w:line="360" w:lineRule="auto"/>
        <w:ind w:left="720"/>
      </w:pPr>
      <w:r>
        <w:t>LEFT JOIN pelanggan ON pesanan.pelanggan_id = pelanggan.id</w:t>
      </w:r>
    </w:p>
    <w:p w14:paraId="7E4BB596" w14:textId="77777777" w:rsidR="00CF1120" w:rsidRDefault="00CF1120" w:rsidP="00CF1120">
      <w:pPr>
        <w:spacing w:line="360" w:lineRule="auto"/>
        <w:ind w:left="720"/>
      </w:pPr>
      <w:r>
        <w:t>LEFT JOIN pesanan_items ON pesanan.id = pesanan_items.pesanan_id</w:t>
      </w:r>
    </w:p>
    <w:p w14:paraId="3982492F" w14:textId="77777777" w:rsidR="00CF1120" w:rsidRDefault="00CF1120" w:rsidP="00CF1120">
      <w:pPr>
        <w:spacing w:line="360" w:lineRule="auto"/>
        <w:ind w:left="720"/>
      </w:pPr>
      <w:r>
        <w:t>LEFT JOIN produk ON pesanan_items.produk_id = produk.id</w:t>
      </w:r>
    </w:p>
    <w:p w14:paraId="00000044" w14:textId="563E5622" w:rsidR="00C25193" w:rsidRDefault="00CF1120" w:rsidP="00CF1120">
      <w:pPr>
        <w:spacing w:line="360" w:lineRule="auto"/>
        <w:ind w:left="720"/>
      </w:pPr>
      <w:r>
        <w:t>LEFT JOIN jenis_produk ON produk.jenis_produk_id = jenis_produk.id;</w:t>
      </w: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6794F" w14:textId="77777777" w:rsidR="00A54A6B" w:rsidRDefault="00A54A6B">
      <w:r>
        <w:separator/>
      </w:r>
    </w:p>
  </w:endnote>
  <w:endnote w:type="continuationSeparator" w:id="0">
    <w:p w14:paraId="1B48F03C" w14:textId="77777777" w:rsidR="00A54A6B" w:rsidRDefault="00A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C23A9" w14:textId="77777777" w:rsidR="00A54A6B" w:rsidRDefault="00A54A6B">
      <w:r>
        <w:separator/>
      </w:r>
    </w:p>
  </w:footnote>
  <w:footnote w:type="continuationSeparator" w:id="0">
    <w:p w14:paraId="30FC73D2" w14:textId="77777777" w:rsidR="00A54A6B" w:rsidRDefault="00A54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650EF3"/>
    <w:rsid w:val="006F1230"/>
    <w:rsid w:val="008747AC"/>
    <w:rsid w:val="00911D37"/>
    <w:rsid w:val="00A54A6B"/>
    <w:rsid w:val="00AA4F5D"/>
    <w:rsid w:val="00BA09CE"/>
    <w:rsid w:val="00C25193"/>
    <w:rsid w:val="00C26E58"/>
    <w:rsid w:val="00CA71F3"/>
    <w:rsid w:val="00CF1120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rifky rifatulaziz</cp:lastModifiedBy>
  <cp:revision>8</cp:revision>
  <dcterms:created xsi:type="dcterms:W3CDTF">2023-10-13T01:17:00Z</dcterms:created>
  <dcterms:modified xsi:type="dcterms:W3CDTF">2023-10-13T18:47:00Z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
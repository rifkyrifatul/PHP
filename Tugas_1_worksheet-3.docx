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317B2DAD" w:rsidR="00CE1147" w:rsidRDefault="00433518">
      <w:r>
        <w:t>Nama</w:t>
      </w:r>
      <w:r>
        <w:tab/>
        <w:t>:</w:t>
      </w:r>
      <w:r w:rsidR="00886004">
        <w:t xml:space="preserve"> Rifky </w:t>
      </w:r>
      <w:proofErr w:type="spellStart"/>
      <w:r w:rsidR="00886004">
        <w:t>Rifatul</w:t>
      </w:r>
      <w:proofErr w:type="spellEnd"/>
      <w:r w:rsidR="00886004">
        <w:t xml:space="preserve"> Aziz (FDW_1)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 xml:space="preserve">MariaDB [dbtoko1]&gt; SELECT </w:t>
      </w:r>
      <w:proofErr w:type="gramStart"/>
      <w:r w:rsidRPr="007E2192">
        <w:t>SUM(</w:t>
      </w:r>
      <w:proofErr w:type="spellStart"/>
      <w:proofErr w:type="gramEnd"/>
      <w:r w:rsidRPr="007E2192">
        <w:t>harga_beli</w:t>
      </w:r>
      <w:proofErr w:type="spellEnd"/>
      <w:r w:rsidRPr="007E2192">
        <w:t xml:space="preserve"> * </w:t>
      </w:r>
      <w:proofErr w:type="spellStart"/>
      <w:r w:rsidRPr="007E2192">
        <w:t>stok</w:t>
      </w:r>
      <w:proofErr w:type="spellEnd"/>
      <w:r w:rsidRPr="007E2192">
        <w:t xml:space="preserve">) as total from </w:t>
      </w:r>
      <w:proofErr w:type="spellStart"/>
      <w:r w:rsidRPr="007E2192">
        <w:t>produk</w:t>
      </w:r>
      <w:proofErr w:type="spellEnd"/>
      <w:r w:rsidRPr="007E2192">
        <w:t>;</w:t>
      </w:r>
      <w:r w:rsidR="000D349B">
        <w:t xml:space="preserve"> //</w:t>
      </w:r>
      <w:proofErr w:type="spellStart"/>
      <w:r w:rsidR="000D349B">
        <w:t>menghitung</w:t>
      </w:r>
      <w:proofErr w:type="spellEnd"/>
      <w:r w:rsidR="000D349B">
        <w:t xml:space="preserve">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 xml:space="preserve">MariaDB [dbtoko1]&gt; SELECT </w:t>
      </w:r>
      <w:proofErr w:type="gramStart"/>
      <w:r w:rsidRPr="001B3EAA">
        <w:t>SUM(</w:t>
      </w:r>
      <w:proofErr w:type="spellStart"/>
      <w:proofErr w:type="gramEnd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</w:p>
    <w:p w14:paraId="0000000E" w14:textId="03EE5C0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6C50EE">
        <w:t>80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6C50EE">
        <w:t>1990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</w:t>
      </w:r>
      <w:proofErr w:type="gramStart"/>
      <w:r w:rsidRPr="003871AE">
        <w:t>YEAR(</w:t>
      </w:r>
      <w:proofErr w:type="spellStart"/>
      <w:proofErr w:type="gramEnd"/>
      <w:r w:rsidRPr="003871AE">
        <w:t>tgl_lahir</w:t>
      </w:r>
      <w:proofErr w:type="spellEnd"/>
      <w:r w:rsidRPr="003871AE">
        <w:t>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</w:t>
      </w:r>
      <w:proofErr w:type="gramStart"/>
      <w:r w:rsidRPr="006557F4">
        <w:t>YEAR(</w:t>
      </w:r>
      <w:proofErr w:type="spellStart"/>
      <w:proofErr w:type="gramEnd"/>
      <w:r w:rsidRPr="006557F4">
        <w:t>tgl_lahir</w:t>
      </w:r>
      <w:proofErr w:type="spellEnd"/>
      <w:r w:rsidRPr="006557F4">
        <w:t>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</w:t>
      </w:r>
      <w:proofErr w:type="gramStart"/>
      <w:r w:rsidRPr="00A611AA">
        <w:t>MONTH(</w:t>
      </w:r>
      <w:proofErr w:type="spellStart"/>
      <w:proofErr w:type="gramEnd"/>
      <w:r w:rsidRPr="00A611AA">
        <w:t>tgl_lahir</w:t>
      </w:r>
      <w:proofErr w:type="spellEnd"/>
      <w:r w:rsidRPr="00A611AA">
        <w:t>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pelanggan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</w:t>
      </w:r>
      <w:proofErr w:type="gramStart"/>
      <w:r w:rsidRPr="007F2471">
        <w:t>YEAR(</w:t>
      </w:r>
      <w:proofErr w:type="spellStart"/>
      <w:proofErr w:type="gramEnd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057556E0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01928DCB" w14:textId="5D1BF27F" w:rsidR="00290CBE" w:rsidRDefault="00124447" w:rsidP="00290CBE">
      <w:pPr>
        <w:spacing w:line="360" w:lineRule="auto"/>
        <w:ind w:left="720"/>
      </w:pPr>
      <w:r w:rsidRPr="00124447">
        <w:t xml:space="preserve">SELECT </w:t>
      </w:r>
      <w:proofErr w:type="gramStart"/>
      <w:r w:rsidRPr="00124447">
        <w:t>COUNT(</w:t>
      </w:r>
      <w:proofErr w:type="spellStart"/>
      <w:proofErr w:type="gramEnd"/>
      <w:r w:rsidRPr="00124447">
        <w:t>tgl_lahir</w:t>
      </w:r>
      <w:proofErr w:type="spellEnd"/>
      <w:r w:rsidRPr="00124447">
        <w:t xml:space="preserve">) FROM </w:t>
      </w:r>
      <w:proofErr w:type="spellStart"/>
      <w:r w:rsidRPr="00124447">
        <w:t>pelanggan</w:t>
      </w:r>
      <w:proofErr w:type="spellEnd"/>
      <w:r w:rsidRPr="00124447">
        <w:t xml:space="preserve"> WHERE year(</w:t>
      </w:r>
      <w:proofErr w:type="spellStart"/>
      <w:r w:rsidRPr="00124447">
        <w:t>tgl_lahir</w:t>
      </w:r>
      <w:proofErr w:type="spellEnd"/>
      <w:r w:rsidRPr="00124447">
        <w:t>)=1988;</w:t>
      </w:r>
    </w:p>
    <w:p w14:paraId="00000016" w14:textId="1432DE56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7E8847CE" w14:textId="521248F2" w:rsidR="00124447" w:rsidRDefault="00124447" w:rsidP="00124447">
      <w:pPr>
        <w:spacing w:line="360" w:lineRule="auto"/>
        <w:ind w:left="720"/>
      </w:pPr>
      <w:r w:rsidRPr="00124447">
        <w:lastRenderedPageBreak/>
        <w:t xml:space="preserve">SELECT </w:t>
      </w:r>
      <w:proofErr w:type="gramStart"/>
      <w:r w:rsidRPr="00124447">
        <w:t>COUNT(</w:t>
      </w:r>
      <w:proofErr w:type="spellStart"/>
      <w:proofErr w:type="gramEnd"/>
      <w:r w:rsidRPr="00124447">
        <w:t>jk</w:t>
      </w:r>
      <w:proofErr w:type="spellEnd"/>
      <w:r w:rsidRPr="00124447">
        <w:t xml:space="preserve">) FROM </w:t>
      </w:r>
      <w:proofErr w:type="spellStart"/>
      <w:r w:rsidRPr="00124447">
        <w:t>pelanggan</w:t>
      </w:r>
      <w:proofErr w:type="spellEnd"/>
      <w:r w:rsidRPr="00124447">
        <w:t xml:space="preserve"> WHERE </w:t>
      </w:r>
      <w:proofErr w:type="spellStart"/>
      <w:r w:rsidRPr="00124447">
        <w:t>tmp_lahir</w:t>
      </w:r>
      <w:proofErr w:type="spellEnd"/>
      <w:r w:rsidRPr="00124447">
        <w:t xml:space="preserve"> ='</w:t>
      </w:r>
      <w:proofErr w:type="spellStart"/>
      <w:r w:rsidRPr="00124447">
        <w:t>jakarta</w:t>
      </w:r>
      <w:proofErr w:type="spellEnd"/>
      <w:r w:rsidRPr="00124447">
        <w:t xml:space="preserve">' and </w:t>
      </w:r>
      <w:proofErr w:type="spellStart"/>
      <w:r w:rsidRPr="00124447">
        <w:t>jk</w:t>
      </w:r>
      <w:proofErr w:type="spellEnd"/>
      <w:r w:rsidRPr="00124447">
        <w:t>='p';</w:t>
      </w:r>
    </w:p>
    <w:p w14:paraId="00000017" w14:textId="6B524872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r w:rsidR="007D65E7">
        <w:t>1jt</w:t>
      </w:r>
    </w:p>
    <w:p w14:paraId="6CDA99E8" w14:textId="5899940C" w:rsidR="00124447" w:rsidRDefault="007D65E7" w:rsidP="007D65E7">
      <w:pPr>
        <w:tabs>
          <w:tab w:val="left" w:pos="3720"/>
        </w:tabs>
        <w:spacing w:line="360" w:lineRule="auto"/>
        <w:ind w:left="720"/>
      </w:pPr>
      <w:r w:rsidRPr="007D65E7">
        <w:t>SELECT sum(</w:t>
      </w:r>
      <w:proofErr w:type="spellStart"/>
      <w:r w:rsidRPr="007D65E7">
        <w:t>stok</w:t>
      </w:r>
      <w:proofErr w:type="spellEnd"/>
      <w:r w:rsidRPr="007D65E7">
        <w:t xml:space="preserve">) as </w:t>
      </w:r>
      <w:proofErr w:type="spellStart"/>
      <w:r w:rsidRPr="007D65E7">
        <w:t>total_stok</w:t>
      </w:r>
      <w:proofErr w:type="spellEnd"/>
      <w:r w:rsidRPr="007D65E7">
        <w:t xml:space="preserve"> from </w:t>
      </w:r>
      <w:proofErr w:type="spellStart"/>
      <w:r w:rsidRPr="007D65E7">
        <w:t>produk</w:t>
      </w:r>
      <w:proofErr w:type="spellEnd"/>
      <w:r w:rsidRPr="007D65E7">
        <w:t xml:space="preserve"> where </w:t>
      </w:r>
      <w:proofErr w:type="spellStart"/>
      <w:r w:rsidRPr="007D65E7">
        <w:t>harga_jual</w:t>
      </w:r>
      <w:proofErr w:type="spellEnd"/>
      <w:r w:rsidRPr="007D65E7">
        <w:t xml:space="preserve"> &lt; 1000000;</w:t>
      </w:r>
    </w:p>
    <w:p w14:paraId="00000018" w14:textId="39463A7E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 w:rsidR="00DF1DC7">
        <w:t>nama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7A2EE058" w14:textId="64265F12" w:rsidR="007D65E7" w:rsidRDefault="00DF1DC7" w:rsidP="00DF1DC7">
      <w:pPr>
        <w:spacing w:line="360" w:lineRule="auto"/>
        <w:ind w:left="720"/>
      </w:pPr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Jumlah</w:t>
      </w:r>
      <w:proofErr w:type="spellEnd"/>
      <w:r>
        <w:t xml:space="preserve">_ </w:t>
      </w:r>
      <w:proofErr w:type="spellStart"/>
      <w:r>
        <w:t>produk</w:t>
      </w:r>
      <w:proofErr w:type="spellEnd"/>
      <w:r>
        <w:t xml:space="preserve"> </w:t>
      </w:r>
      <w:r>
        <w:t xml:space="preserve">WHERE </w:t>
      </w:r>
      <w:proofErr w:type="spellStart"/>
      <w:r>
        <w:t>nama</w:t>
      </w:r>
      <w:proofErr w:type="spellEnd"/>
      <w:r>
        <w:t xml:space="preserve"> LIKE 'K%'</w:t>
      </w:r>
    </w:p>
    <w:p w14:paraId="00000019" w14:textId="2F1A185F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1725BE65" w14:textId="40EC4817" w:rsidR="00DF1DC7" w:rsidRPr="00DF1DC7" w:rsidRDefault="00DF1DC7" w:rsidP="00DF1DC7">
      <w:pPr>
        <w:ind w:firstLine="720"/>
      </w:pPr>
      <w:hyperlink r:id="rId8" w:tgtFrame="mysql_doc" w:history="1">
        <w:r w:rsidRPr="00DF1DC7">
          <w:rPr>
            <w:rStyle w:val="Hyperlink"/>
            <w:color w:val="auto"/>
            <w:u w:val="none"/>
          </w:rPr>
          <w:t>SELECT</w:t>
        </w:r>
      </w:hyperlink>
      <w:r w:rsidRPr="00DF1DC7">
        <w:t> </w:t>
      </w:r>
      <w:hyperlink r:id="rId9" w:tgtFrame="mysql_doc" w:history="1">
        <w:r w:rsidRPr="00DF1DC7">
          <w:rPr>
            <w:rStyle w:val="Hyperlink"/>
            <w:color w:val="auto"/>
            <w:u w:val="none"/>
          </w:rPr>
          <w:t>AVG</w:t>
        </w:r>
      </w:hyperlink>
      <w:r w:rsidRPr="00DF1DC7">
        <w:t>(harga_jual) as harga_jual_ratarata from produk where harga_jual&gt;1000000;</w:t>
      </w:r>
    </w:p>
    <w:p w14:paraId="0000001A" w14:textId="05C59655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0824E9B6" w14:textId="084D5B1E" w:rsidR="00DF1DC7" w:rsidRDefault="00DF1DC7" w:rsidP="00DF1DC7">
      <w:pPr>
        <w:spacing w:line="360" w:lineRule="auto"/>
        <w:ind w:left="720"/>
      </w:pPr>
      <w:r w:rsidRPr="00DF1DC7">
        <w:t xml:space="preserve">SELECT </w:t>
      </w:r>
      <w:proofErr w:type="gramStart"/>
      <w:r w:rsidRPr="00DF1DC7">
        <w:t>MAX(</w:t>
      </w:r>
      <w:proofErr w:type="spellStart"/>
      <w:proofErr w:type="gramEnd"/>
      <w:r w:rsidRPr="00DF1DC7">
        <w:t>stok</w:t>
      </w:r>
      <w:proofErr w:type="spellEnd"/>
      <w:r w:rsidRPr="00DF1DC7">
        <w:t xml:space="preserve">) as </w:t>
      </w:r>
      <w:proofErr w:type="spellStart"/>
      <w:r w:rsidRPr="00DF1DC7">
        <w:t>jumlah_stok</w:t>
      </w:r>
      <w:proofErr w:type="spellEnd"/>
      <w:r w:rsidRPr="00DF1DC7">
        <w:t xml:space="preserve"> from </w:t>
      </w:r>
      <w:proofErr w:type="spellStart"/>
      <w:r w:rsidRPr="00DF1DC7">
        <w:t>produk</w:t>
      </w:r>
      <w:proofErr w:type="spellEnd"/>
      <w:r w:rsidRPr="00DF1DC7">
        <w:t>;</w:t>
      </w:r>
    </w:p>
    <w:p w14:paraId="0000001B" w14:textId="1AAD3F0E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0358B58F" w14:textId="4F5ED5F0" w:rsidR="00DF1DC7" w:rsidRDefault="00E0274C" w:rsidP="00DF1DC7">
      <w:pPr>
        <w:spacing w:line="360" w:lineRule="auto"/>
        <w:ind w:left="720"/>
      </w:pPr>
      <w:r w:rsidRPr="00E0274C">
        <w:t xml:space="preserve">SELECT </w:t>
      </w:r>
      <w:proofErr w:type="gramStart"/>
      <w:r w:rsidRPr="00E0274C">
        <w:t>COUNT(</w:t>
      </w:r>
      <w:proofErr w:type="spellStart"/>
      <w:proofErr w:type="gramEnd"/>
      <w:r w:rsidRPr="00E0274C">
        <w:t>stok</w:t>
      </w:r>
      <w:proofErr w:type="spellEnd"/>
      <w:r w:rsidRPr="00E0274C">
        <w:t xml:space="preserve">) as </w:t>
      </w:r>
      <w:proofErr w:type="spellStart"/>
      <w:r w:rsidRPr="00E0274C">
        <w:t>jumlah_produk_stok_kurang</w:t>
      </w:r>
      <w:proofErr w:type="spellEnd"/>
      <w:r w:rsidRPr="00E0274C">
        <w:t xml:space="preserve"> FROM </w:t>
      </w:r>
      <w:proofErr w:type="spellStart"/>
      <w:r w:rsidRPr="00E0274C">
        <w:t>produk</w:t>
      </w:r>
      <w:proofErr w:type="spellEnd"/>
      <w:r>
        <w:t xml:space="preserve"> where</w:t>
      </w:r>
      <w:r w:rsidR="00D0647F">
        <w:t xml:space="preserve"> </w:t>
      </w:r>
      <w:proofErr w:type="spellStart"/>
      <w:r w:rsidR="00D0647F">
        <w:t>stok</w:t>
      </w:r>
      <w:proofErr w:type="spellEnd"/>
      <w:r w:rsidR="00D0647F">
        <w:t xml:space="preserve"> &lt; </w:t>
      </w:r>
      <w:proofErr w:type="spellStart"/>
      <w:r w:rsidR="00D0647F">
        <w:t>min_stok</w:t>
      </w:r>
      <w:proofErr w:type="spellEnd"/>
      <w:r w:rsidRPr="00E0274C">
        <w:t>;</w:t>
      </w:r>
    </w:p>
    <w:p w14:paraId="0000001C" w14:textId="04423986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7BA57B47" w14:textId="7C220216" w:rsidR="00D0647F" w:rsidRDefault="00D0647F" w:rsidP="00D0647F">
      <w:pPr>
        <w:spacing w:line="360" w:lineRule="auto"/>
        <w:ind w:left="720"/>
      </w:pPr>
      <w:r w:rsidRPr="00D0647F">
        <w:t xml:space="preserve">SELECT </w:t>
      </w:r>
      <w:proofErr w:type="gramStart"/>
      <w:r w:rsidRPr="00D0647F">
        <w:t>SUM(</w:t>
      </w:r>
      <w:proofErr w:type="spellStart"/>
      <w:proofErr w:type="gramEnd"/>
      <w:r w:rsidRPr="00D0647F">
        <w:t>stok</w:t>
      </w:r>
      <w:proofErr w:type="spellEnd"/>
      <w:r w:rsidRPr="00D0647F">
        <w:t xml:space="preserve">) as </w:t>
      </w:r>
      <w:proofErr w:type="spellStart"/>
      <w:r w:rsidRPr="00D0647F">
        <w:t>jumlah_asset</w:t>
      </w:r>
      <w:proofErr w:type="spellEnd"/>
      <w:r w:rsidRPr="00D0647F">
        <w:t xml:space="preserve"> from </w:t>
      </w:r>
      <w:proofErr w:type="spellStart"/>
      <w:r w:rsidRPr="00D0647F">
        <w:t>produk</w:t>
      </w:r>
      <w:proofErr w:type="spellEnd"/>
      <w:r w:rsidRPr="00D0647F">
        <w:t>;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194F3BD1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proofErr w:type="gramStart"/>
      <w:r>
        <w:t>produk</w:t>
      </w:r>
      <w:proofErr w:type="spellEnd"/>
      <w:r>
        <w:t xml:space="preserve"> :</w:t>
      </w:r>
      <w:proofErr w:type="gram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0FB66F03" w14:textId="65844A93" w:rsidR="00124447" w:rsidRDefault="00BA6116" w:rsidP="00124447">
      <w:pPr>
        <w:spacing w:line="360" w:lineRule="auto"/>
        <w:ind w:left="720"/>
      </w:pPr>
      <w:r>
        <w:t>S</w:t>
      </w:r>
      <w:r w:rsidR="00124447">
        <w:t xml:space="preserve">ELECT id, </w:t>
      </w:r>
      <w:proofErr w:type="spellStart"/>
      <w:r w:rsidR="00124447">
        <w:t>nama</w:t>
      </w:r>
      <w:proofErr w:type="spellEnd"/>
      <w:r w:rsidR="00124447">
        <w:t xml:space="preserve">, </w:t>
      </w:r>
      <w:proofErr w:type="spellStart"/>
      <w:r w:rsidR="00124447">
        <w:t>stok</w:t>
      </w:r>
      <w:proofErr w:type="spellEnd"/>
      <w:r w:rsidR="00124447">
        <w:t xml:space="preserve">, case when </w:t>
      </w:r>
      <w:proofErr w:type="spellStart"/>
      <w:r w:rsidR="00124447">
        <w:t>stok</w:t>
      </w:r>
      <w:proofErr w:type="spellEnd"/>
      <w:r w:rsidR="00124447">
        <w:t xml:space="preserve"> &gt; </w:t>
      </w:r>
      <w:proofErr w:type="spellStart"/>
      <w:r w:rsidR="00124447">
        <w:t>min_stok</w:t>
      </w:r>
      <w:proofErr w:type="spellEnd"/>
      <w:r w:rsidR="00124447">
        <w:t xml:space="preserve"> THEN '</w:t>
      </w:r>
      <w:proofErr w:type="spellStart"/>
      <w:r w:rsidR="00124447">
        <w:t>aman</w:t>
      </w:r>
      <w:proofErr w:type="spellEnd"/>
      <w:r w:rsidR="00124447">
        <w:t>'</w:t>
      </w:r>
      <w:r w:rsidR="00124447">
        <w:t xml:space="preserve"> </w:t>
      </w:r>
      <w:r w:rsidR="00124447">
        <w:t>ELSE '</w:t>
      </w:r>
      <w:proofErr w:type="spellStart"/>
      <w:r w:rsidR="00124447">
        <w:t>segera</w:t>
      </w:r>
      <w:proofErr w:type="spellEnd"/>
      <w:r w:rsidR="00124447">
        <w:t xml:space="preserve"> </w:t>
      </w:r>
      <w:proofErr w:type="spellStart"/>
      <w:r w:rsidR="00124447">
        <w:t>belanja</w:t>
      </w:r>
      <w:proofErr w:type="spellEnd"/>
      <w:proofErr w:type="gramStart"/>
      <w:r w:rsidR="00124447">
        <w:t>'</w:t>
      </w:r>
      <w:r w:rsidR="00124447">
        <w:t xml:space="preserve">  </w:t>
      </w:r>
      <w:r w:rsidR="00124447">
        <w:t>end</w:t>
      </w:r>
      <w:proofErr w:type="gramEnd"/>
      <w:r w:rsidR="00124447">
        <w:t xml:space="preserve"> as </w:t>
      </w:r>
      <w:proofErr w:type="spellStart"/>
      <w:r w:rsidR="00124447">
        <w:t>informasi</w:t>
      </w:r>
      <w:proofErr w:type="spellEnd"/>
      <w:r w:rsidR="00124447">
        <w:t xml:space="preserve"> from </w:t>
      </w:r>
      <w:proofErr w:type="spellStart"/>
      <w:r w:rsidR="00124447">
        <w:t>produk</w:t>
      </w:r>
      <w:proofErr w:type="spellEnd"/>
      <w:r w:rsidR="00124447">
        <w:t>;</w:t>
      </w:r>
    </w:p>
    <w:p w14:paraId="00000021" w14:textId="6DCC8CDB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‘Tua’</w:t>
      </w:r>
    </w:p>
    <w:p w14:paraId="3C26167C" w14:textId="0F6ABAFB" w:rsidR="00BA6116" w:rsidRDefault="00D0005B" w:rsidP="00D0005B">
      <w:pPr>
        <w:spacing w:line="360" w:lineRule="auto"/>
        <w:ind w:left="720"/>
      </w:pPr>
      <w:r w:rsidRPr="00D0005B">
        <w:t xml:space="preserve">SELECT id, </w:t>
      </w:r>
      <w:proofErr w:type="spellStart"/>
      <w:r w:rsidRPr="00D0005B">
        <w:t>nama</w:t>
      </w:r>
      <w:proofErr w:type="spellEnd"/>
      <w:r w:rsidRPr="00D0005B">
        <w:t xml:space="preserve">, </w:t>
      </w:r>
      <w:proofErr w:type="spellStart"/>
      <w:r w:rsidRPr="00D0005B">
        <w:t>umur</w:t>
      </w:r>
      <w:proofErr w:type="spellEnd"/>
      <w:r w:rsidRPr="00D0005B">
        <w:t xml:space="preserve">, CASE WHEN </w:t>
      </w:r>
      <w:proofErr w:type="spellStart"/>
      <w:r w:rsidRPr="00D0005B">
        <w:t>umur</w:t>
      </w:r>
      <w:proofErr w:type="spellEnd"/>
      <w:r w:rsidRPr="00D0005B">
        <w:t xml:space="preserve"> &lt; 17 THEN 'Muda' WHEN </w:t>
      </w:r>
      <w:proofErr w:type="spellStart"/>
      <w:r w:rsidRPr="00D0005B">
        <w:t>umur</w:t>
      </w:r>
      <w:proofErr w:type="spellEnd"/>
      <w:r w:rsidRPr="00D0005B">
        <w:t xml:space="preserve"> BETWEEN 17 AND 55 THEN '</w:t>
      </w:r>
      <w:proofErr w:type="spellStart"/>
      <w:r w:rsidRPr="00D0005B">
        <w:t>Dewasa</w:t>
      </w:r>
      <w:proofErr w:type="spellEnd"/>
      <w:r w:rsidRPr="00D0005B">
        <w:t xml:space="preserve">' ELSE 'Tua' END AS </w:t>
      </w:r>
      <w:proofErr w:type="spellStart"/>
      <w:r w:rsidRPr="00D0005B">
        <w:t>Kategori_Umur</w:t>
      </w:r>
      <w:proofErr w:type="spellEnd"/>
      <w:r w:rsidRPr="00D0005B">
        <w:t xml:space="preserve"> FROM </w:t>
      </w:r>
      <w:proofErr w:type="spellStart"/>
      <w:r w:rsidRPr="00D0005B">
        <w:t>pelanggan</w:t>
      </w:r>
      <w:proofErr w:type="spellEnd"/>
      <w:r w:rsidRPr="00D0005B">
        <w:t>;</w:t>
      </w:r>
    </w:p>
    <w:p w14:paraId="1F2A2F10" w14:textId="677017CC" w:rsidR="00B03CF3" w:rsidRDefault="00433518" w:rsidP="00B03CF3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</w:t>
      </w:r>
      <w:r w:rsidR="00DF2D10">
        <w:t>A</w:t>
      </w:r>
      <w:r>
        <w:t>1’ →’DVD Player</w:t>
      </w:r>
      <w:proofErr w:type="gramStart"/>
      <w:r>
        <w:t>’ ,</w:t>
      </w:r>
      <w:proofErr w:type="gramEnd"/>
      <w:r>
        <w:t xml:space="preserve"> ‘</w:t>
      </w:r>
      <w:r w:rsidR="00DF2D10">
        <w:t>A5</w:t>
      </w:r>
      <w:r>
        <w:t xml:space="preserve">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‘Tidak Ada’</w:t>
      </w:r>
    </w:p>
    <w:p w14:paraId="524DE4EB" w14:textId="129081E0" w:rsidR="00DF2D10" w:rsidRPr="00DF2D10" w:rsidRDefault="00DF2D10" w:rsidP="00DF2D10">
      <w:pPr>
        <w:ind w:left="720"/>
      </w:pPr>
      <w:hyperlink r:id="rId10" w:tgtFrame="mysql_doc" w:history="1">
        <w:r w:rsidRPr="00DF2D10">
          <w:rPr>
            <w:rStyle w:val="Hyperlink"/>
            <w:color w:val="auto"/>
            <w:u w:val="none"/>
          </w:rPr>
          <w:t>SELECT</w:t>
        </w:r>
      </w:hyperlink>
      <w:r w:rsidRPr="00DF2D10">
        <w:t> id, </w:t>
      </w:r>
      <w:proofErr w:type="spellStart"/>
      <w:r w:rsidRPr="00DF2D10">
        <w:t>kode</w:t>
      </w:r>
      <w:proofErr w:type="spellEnd"/>
      <w:r w:rsidRPr="00DF2D10">
        <w:t>, </w:t>
      </w:r>
      <w:proofErr w:type="spellStart"/>
      <w:r w:rsidRPr="00DF2D10">
        <w:t>nama</w:t>
      </w:r>
      <w:proofErr w:type="spellEnd"/>
      <w:r w:rsidRPr="00DF2D10">
        <w:t>, </w:t>
      </w:r>
      <w:hyperlink r:id="rId11" w:tgtFrame="mysql_doc" w:history="1">
        <w:r w:rsidRPr="00DF2D10">
          <w:rPr>
            <w:rStyle w:val="Hyperlink"/>
            <w:color w:val="auto"/>
            <w:u w:val="none"/>
          </w:rPr>
          <w:t>case</w:t>
        </w:r>
      </w:hyperlink>
      <w:r w:rsidRPr="00DF2D10">
        <w:t> when </w:t>
      </w:r>
      <w:proofErr w:type="spellStart"/>
      <w:r w:rsidRPr="00DF2D10">
        <w:t>kode</w:t>
      </w:r>
      <w:proofErr w:type="spellEnd"/>
      <w:r w:rsidRPr="00DF2D10">
        <w:t> = 'A1' THEN 'DVD PLAYER' when </w:t>
      </w:r>
      <w:proofErr w:type="spellStart"/>
      <w:r w:rsidRPr="00DF2D10">
        <w:t>kode</w:t>
      </w:r>
      <w:proofErr w:type="spellEnd"/>
      <w:r w:rsidRPr="00DF2D10">
        <w:t> = 'A5' THEN 'Rice Cooker' ELSE '</w:t>
      </w:r>
      <w:proofErr w:type="spellStart"/>
      <w:r w:rsidRPr="00DF2D10">
        <w:t>tidak</w:t>
      </w:r>
      <w:proofErr w:type="spellEnd"/>
      <w:r w:rsidRPr="00DF2D10">
        <w:t xml:space="preserve"> </w:t>
      </w:r>
      <w:proofErr w:type="spellStart"/>
      <w:r w:rsidRPr="00DF2D10">
        <w:t>ada</w:t>
      </w:r>
      <w:proofErr w:type="spellEnd"/>
      <w:r w:rsidRPr="00DF2D10">
        <w:t>' end as bonus from </w:t>
      </w:r>
      <w:proofErr w:type="spellStart"/>
      <w:r w:rsidRPr="00DF2D10">
        <w:t>produk</w:t>
      </w:r>
      <w:proofErr w:type="spellEnd"/>
      <w:r w:rsidRPr="00DF2D10">
        <w:t>;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00E1D2F9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72675C9E" w14:textId="150C02CA" w:rsidR="00DF2D10" w:rsidRDefault="00840C86" w:rsidP="00DF2D10">
      <w:pPr>
        <w:spacing w:line="360" w:lineRule="auto"/>
        <w:ind w:left="720"/>
      </w:pPr>
      <w:r w:rsidRPr="00840C86">
        <w:t xml:space="preserve">SELECT </w:t>
      </w:r>
      <w:proofErr w:type="spellStart"/>
      <w:r w:rsidRPr="00840C86">
        <w:t>tmp_lahir</w:t>
      </w:r>
      <w:proofErr w:type="spellEnd"/>
      <w:r>
        <w:t>,</w:t>
      </w:r>
      <w:r w:rsidRPr="00840C86">
        <w:t xml:space="preserve"> </w:t>
      </w:r>
      <w:proofErr w:type="gramStart"/>
      <w:r w:rsidRPr="00840C86">
        <w:t>COUNT(</w:t>
      </w:r>
      <w:proofErr w:type="spellStart"/>
      <w:proofErr w:type="gramEnd"/>
      <w:r w:rsidRPr="00840C86">
        <w:t>tmp_lahir</w:t>
      </w:r>
      <w:proofErr w:type="spellEnd"/>
      <w:r w:rsidRPr="00840C86">
        <w:t xml:space="preserve">) AS </w:t>
      </w:r>
      <w:proofErr w:type="spellStart"/>
      <w:r w:rsidRPr="00840C86">
        <w:t>jumlah_tempat_lahir</w:t>
      </w:r>
      <w:proofErr w:type="spellEnd"/>
      <w:r w:rsidRPr="00840C86">
        <w:t xml:space="preserve"> FROM </w:t>
      </w:r>
      <w:proofErr w:type="spellStart"/>
      <w:r w:rsidRPr="00840C86">
        <w:t>pelanggan</w:t>
      </w:r>
      <w:proofErr w:type="spellEnd"/>
      <w:r w:rsidRPr="00840C86">
        <w:t xml:space="preserve"> GROUP BY </w:t>
      </w:r>
      <w:proofErr w:type="spellStart"/>
      <w:r w:rsidRPr="00840C86">
        <w:t>tmp_lahir</w:t>
      </w:r>
      <w:proofErr w:type="spellEnd"/>
      <w:r w:rsidRPr="00840C86">
        <w:t>;</w:t>
      </w:r>
    </w:p>
    <w:p w14:paraId="00000027" w14:textId="08D3BB1B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DBDA55E" w14:textId="16566606" w:rsidR="00840C86" w:rsidRDefault="00840C86" w:rsidP="007916A9">
      <w:pPr>
        <w:pStyle w:val="DaftarParagraf"/>
        <w:spacing w:line="360" w:lineRule="auto"/>
      </w:pPr>
      <w:r w:rsidRPr="00840C86">
        <w:t xml:space="preserve">SELECT </w:t>
      </w:r>
      <w:proofErr w:type="spellStart"/>
      <w:r>
        <w:t>jenis_produk</w:t>
      </w:r>
      <w:proofErr w:type="spellEnd"/>
      <w:r>
        <w:t>,</w:t>
      </w:r>
      <w:r w:rsidRPr="00840C86">
        <w:t xml:space="preserve"> </w:t>
      </w:r>
      <w:proofErr w:type="gramStart"/>
      <w:r w:rsidRPr="00840C86">
        <w:t>COUNT(</w:t>
      </w:r>
      <w:proofErr w:type="spellStart"/>
      <w:proofErr w:type="gramEnd"/>
      <w:r>
        <w:t>jenis_produk</w:t>
      </w:r>
      <w:proofErr w:type="spellEnd"/>
      <w:r w:rsidRPr="00840C86">
        <w:t xml:space="preserve">) AS </w:t>
      </w:r>
      <w:proofErr w:type="spellStart"/>
      <w:r w:rsidRPr="00840C86">
        <w:t>jumlah</w:t>
      </w:r>
      <w:r>
        <w:t>_produk</w:t>
      </w:r>
      <w:proofErr w:type="spellEnd"/>
      <w:r w:rsidRPr="00840C86">
        <w:t xml:space="preserve"> FROM </w:t>
      </w:r>
      <w:proofErr w:type="spellStart"/>
      <w:r>
        <w:t>produk</w:t>
      </w:r>
      <w:proofErr w:type="spellEnd"/>
      <w:r w:rsidRPr="00840C86">
        <w:t xml:space="preserve"> GROUP BY</w:t>
      </w:r>
      <w:r>
        <w:t xml:space="preserve"> </w:t>
      </w:r>
      <w:proofErr w:type="spellStart"/>
      <w:r>
        <w:t>jenis_produk</w:t>
      </w:r>
      <w:proofErr w:type="spellEnd"/>
      <w:r w:rsidRPr="00840C86">
        <w:t>;</w:t>
      </w:r>
    </w:p>
    <w:p w14:paraId="00000028" w14:textId="0B94B9F1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63AE0A25" w14:textId="73CF976C" w:rsidR="007916A9" w:rsidRDefault="007916A9" w:rsidP="007916A9">
      <w:pPr>
        <w:spacing w:line="360" w:lineRule="auto"/>
        <w:ind w:left="720"/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SELECT * FROM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pelanggan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WHERE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&lt; (SELECT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AVG(</w:t>
      </w:r>
      <w:proofErr w:type="spellStart"/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umur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) FROM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pelanggan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</w:t>
      </w:r>
    </w:p>
    <w:p w14:paraId="00000029" w14:textId="38743C30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5E35D1CE" w14:textId="08D0A32C" w:rsidR="007916A9" w:rsidRDefault="00D0005B" w:rsidP="007916A9">
      <w:pPr>
        <w:spacing w:line="360" w:lineRule="auto"/>
        <w:ind w:left="720"/>
      </w:pPr>
      <w:r w:rsidRPr="00D0005B">
        <w:t xml:space="preserve">SELECT </w:t>
      </w:r>
      <w:proofErr w:type="spellStart"/>
      <w:r w:rsidRPr="00D0005B">
        <w:t>harga_jual</w:t>
      </w:r>
      <w:proofErr w:type="spellEnd"/>
      <w:r w:rsidRPr="00D0005B">
        <w:t xml:space="preserve"> FROM </w:t>
      </w:r>
      <w:proofErr w:type="spellStart"/>
      <w:r w:rsidRPr="00D0005B">
        <w:t>produk</w:t>
      </w:r>
      <w:proofErr w:type="spellEnd"/>
      <w:r w:rsidRPr="00D0005B">
        <w:t xml:space="preserve"> WHERE </w:t>
      </w:r>
      <w:proofErr w:type="spellStart"/>
      <w:r w:rsidRPr="00D0005B">
        <w:t>harga_jual</w:t>
      </w:r>
      <w:proofErr w:type="spellEnd"/>
      <w:r w:rsidRPr="00D0005B">
        <w:t xml:space="preserve"> &gt; (SELECT </w:t>
      </w:r>
      <w:proofErr w:type="gramStart"/>
      <w:r w:rsidRPr="00D0005B">
        <w:t>AVG(</w:t>
      </w:r>
      <w:proofErr w:type="spellStart"/>
      <w:proofErr w:type="gramEnd"/>
      <w:r w:rsidRPr="00D0005B">
        <w:t>harga_jual</w:t>
      </w:r>
      <w:proofErr w:type="spellEnd"/>
      <w:r w:rsidRPr="00D0005B">
        <w:t xml:space="preserve">) FROM </w:t>
      </w:r>
      <w:proofErr w:type="spellStart"/>
      <w:r w:rsidRPr="00D0005B">
        <w:t>produk</w:t>
      </w:r>
      <w:proofErr w:type="spellEnd"/>
      <w:r w:rsidRPr="00D0005B">
        <w:t>);</w:t>
      </w:r>
    </w:p>
    <w:p w14:paraId="0000002A" w14:textId="47108708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601912A6" w14:textId="2A05558B" w:rsidR="00D0005B" w:rsidRDefault="00D0005B" w:rsidP="00D0005B">
      <w:pPr>
        <w:spacing w:line="360" w:lineRule="auto"/>
        <w:ind w:left="720"/>
      </w:pPr>
      <w:r w:rsidRPr="00D0005B">
        <w:t xml:space="preserve">SELECT </w:t>
      </w:r>
      <w:proofErr w:type="spellStart"/>
      <w:r w:rsidRPr="00D0005B">
        <w:t>kartu_id</w:t>
      </w:r>
      <w:proofErr w:type="spellEnd"/>
      <w:r w:rsidRPr="00D0005B">
        <w:t xml:space="preserve"> FROM </w:t>
      </w:r>
      <w:proofErr w:type="spellStart"/>
      <w:r w:rsidRPr="00D0005B">
        <w:t>pelanggan</w:t>
      </w:r>
      <w:proofErr w:type="spellEnd"/>
      <w:r w:rsidRPr="00D0005B">
        <w:t xml:space="preserve"> WHERE </w:t>
      </w:r>
      <w:proofErr w:type="spellStart"/>
      <w:r w:rsidRPr="00D0005B">
        <w:t>kartu_id</w:t>
      </w:r>
      <w:proofErr w:type="spellEnd"/>
      <w:r w:rsidRPr="00D0005B">
        <w:t xml:space="preserve"> IN (SELECT </w:t>
      </w:r>
      <w:proofErr w:type="spellStart"/>
      <w:r w:rsidRPr="00D0005B">
        <w:t>kartu_id</w:t>
      </w:r>
      <w:proofErr w:type="spellEnd"/>
      <w:r w:rsidRPr="00D0005B">
        <w:t xml:space="preserve"> FROM </w:t>
      </w:r>
      <w:proofErr w:type="spellStart"/>
      <w:r w:rsidRPr="00D0005B">
        <w:t>pelanggan</w:t>
      </w:r>
      <w:proofErr w:type="spellEnd"/>
      <w:r w:rsidRPr="00D0005B">
        <w:t xml:space="preserve"> WHERE </w:t>
      </w:r>
      <w:proofErr w:type="spellStart"/>
      <w:r w:rsidRPr="00D0005B">
        <w:t>kartu_id</w:t>
      </w:r>
      <w:proofErr w:type="spellEnd"/>
      <w:r w:rsidRPr="00D0005B">
        <w:t xml:space="preserve"> &gt; 90000);</w:t>
      </w:r>
    </w:p>
    <w:p w14:paraId="0000002B" w14:textId="29AF6F44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4A4C5F44" w14:textId="19A2F3BE" w:rsidR="00D0005B" w:rsidRDefault="00D0005B" w:rsidP="00D0005B">
      <w:pPr>
        <w:spacing w:line="360" w:lineRule="auto"/>
        <w:ind w:left="720"/>
      </w:pPr>
      <w:r w:rsidRPr="00D0005B">
        <w:t xml:space="preserve">SELECT </w:t>
      </w:r>
      <w:proofErr w:type="gramStart"/>
      <w:r w:rsidRPr="00D0005B">
        <w:t>MIN(</w:t>
      </w:r>
      <w:proofErr w:type="spellStart"/>
      <w:proofErr w:type="gramEnd"/>
      <w:r w:rsidRPr="00D0005B">
        <w:t>harga_jual</w:t>
      </w:r>
      <w:proofErr w:type="spellEnd"/>
      <w:r w:rsidRPr="00D0005B">
        <w:t xml:space="preserve">) AS </w:t>
      </w:r>
      <w:proofErr w:type="spellStart"/>
      <w:r w:rsidRPr="00D0005B">
        <w:t>harga_terendah</w:t>
      </w:r>
      <w:proofErr w:type="spellEnd"/>
      <w:r w:rsidRPr="00D0005B">
        <w:t>, MAX(</w:t>
      </w:r>
      <w:proofErr w:type="spellStart"/>
      <w:r w:rsidRPr="00D0005B">
        <w:t>harga_jual</w:t>
      </w:r>
      <w:proofErr w:type="spellEnd"/>
      <w:r w:rsidRPr="00D0005B">
        <w:t xml:space="preserve">) AS </w:t>
      </w:r>
      <w:proofErr w:type="spellStart"/>
      <w:r w:rsidRPr="00D0005B">
        <w:t>harga_tertinggi</w:t>
      </w:r>
      <w:proofErr w:type="spellEnd"/>
      <w:r w:rsidRPr="00D0005B">
        <w:t>, AVG(</w:t>
      </w:r>
      <w:proofErr w:type="spellStart"/>
      <w:r w:rsidRPr="00D0005B">
        <w:t>harga_jual</w:t>
      </w:r>
      <w:proofErr w:type="spellEnd"/>
      <w:r w:rsidRPr="00D0005B">
        <w:t xml:space="preserve">) AS </w:t>
      </w:r>
      <w:proofErr w:type="spellStart"/>
      <w:r w:rsidRPr="00D0005B">
        <w:t>harga_rata_rata</w:t>
      </w:r>
      <w:proofErr w:type="spellEnd"/>
      <w:r w:rsidRPr="00D0005B">
        <w:t xml:space="preserve"> FROM </w:t>
      </w:r>
      <w:proofErr w:type="spellStart"/>
      <w:r w:rsidRPr="00D0005B">
        <w:t>produk</w:t>
      </w:r>
      <w:proofErr w:type="spellEnd"/>
      <w:r w:rsidRPr="00D0005B">
        <w:t xml:space="preserve"> WHERE </w:t>
      </w:r>
      <w:proofErr w:type="spellStart"/>
      <w:r w:rsidRPr="00D0005B">
        <w:t>harga_jual</w:t>
      </w:r>
      <w:proofErr w:type="spellEnd"/>
      <w:r w:rsidRPr="00D0005B">
        <w:t xml:space="preserve"> &lt; (SELECT AVG(</w:t>
      </w:r>
      <w:proofErr w:type="spellStart"/>
      <w:r w:rsidRPr="00D0005B">
        <w:t>harga_jual</w:t>
      </w:r>
      <w:proofErr w:type="spellEnd"/>
      <w:r w:rsidRPr="00D0005B">
        <w:t xml:space="preserve">) FROM </w:t>
      </w:r>
      <w:proofErr w:type="spellStart"/>
      <w:r w:rsidRPr="00D0005B">
        <w:t>produk</w:t>
      </w:r>
      <w:proofErr w:type="spellEnd"/>
      <w:r w:rsidRPr="00D0005B">
        <w:t>);</w:t>
      </w:r>
    </w:p>
    <w:p w14:paraId="0000002C" w14:textId="1B6D8569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53A3C843" w14:textId="6E512B63" w:rsidR="00D0005B" w:rsidRDefault="00D0005B" w:rsidP="00D0005B">
      <w:pPr>
        <w:spacing w:line="360" w:lineRule="auto"/>
        <w:ind w:left="720"/>
      </w:pPr>
      <w:r w:rsidRPr="00D0005B">
        <w:t xml:space="preserve">SELECT </w:t>
      </w:r>
      <w:proofErr w:type="spellStart"/>
      <w:r w:rsidRPr="00D0005B">
        <w:t>diskon</w:t>
      </w:r>
      <w:proofErr w:type="spellEnd"/>
      <w:r w:rsidRPr="00D0005B">
        <w:t xml:space="preserve"> FROM </w:t>
      </w:r>
      <w:proofErr w:type="spellStart"/>
      <w:r w:rsidRPr="00D0005B">
        <w:t>pelanggan</w:t>
      </w:r>
      <w:proofErr w:type="spellEnd"/>
      <w:r w:rsidRPr="00D0005B">
        <w:t xml:space="preserve"> WHERE </w:t>
      </w:r>
      <w:proofErr w:type="spellStart"/>
      <w:r w:rsidRPr="00D0005B">
        <w:t>kartu_id</w:t>
      </w:r>
      <w:proofErr w:type="spellEnd"/>
      <w:r w:rsidRPr="00D0005B">
        <w:t xml:space="preserve"> IN(SELECT </w:t>
      </w:r>
      <w:proofErr w:type="spellStart"/>
      <w:r w:rsidRPr="00D0005B">
        <w:t>kartu_id</w:t>
      </w:r>
      <w:proofErr w:type="spellEnd"/>
      <w:r w:rsidRPr="00D0005B">
        <w:t xml:space="preserve"> FROM </w:t>
      </w:r>
      <w:proofErr w:type="spellStart"/>
      <w:r w:rsidRPr="00D0005B">
        <w:t>pelanggan</w:t>
      </w:r>
      <w:proofErr w:type="spellEnd"/>
      <w:r w:rsidRPr="00D0005B">
        <w:t xml:space="preserve"> WHERE </w:t>
      </w:r>
      <w:proofErr w:type="spellStart"/>
      <w:r w:rsidRPr="00D0005B">
        <w:t>diskon</w:t>
      </w:r>
      <w:proofErr w:type="spellEnd"/>
      <w:r w:rsidRPr="00D0005B">
        <w:t> &gt; 3);</w:t>
      </w:r>
    </w:p>
    <w:sectPr w:rsidR="00D0005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4EEB9" w14:textId="77777777" w:rsidR="002334BA" w:rsidRDefault="002334BA">
      <w:r>
        <w:separator/>
      </w:r>
    </w:p>
  </w:endnote>
  <w:endnote w:type="continuationSeparator" w:id="0">
    <w:p w14:paraId="1971002C" w14:textId="77777777" w:rsidR="002334BA" w:rsidRDefault="00233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E" w14:textId="3C46DFDA" w:rsidR="00886004" w:rsidRDefault="0088600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886004" w:rsidRDefault="00886004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7F297" w14:textId="77777777" w:rsidR="002334BA" w:rsidRDefault="002334BA">
      <w:r>
        <w:separator/>
      </w:r>
    </w:p>
  </w:footnote>
  <w:footnote w:type="continuationSeparator" w:id="0">
    <w:p w14:paraId="7CB5B100" w14:textId="77777777" w:rsidR="002334BA" w:rsidRDefault="00233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D" w14:textId="77777777" w:rsidR="00886004" w:rsidRDefault="00886004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24447"/>
    <w:rsid w:val="00195804"/>
    <w:rsid w:val="001B3EAA"/>
    <w:rsid w:val="001E28C5"/>
    <w:rsid w:val="002334BA"/>
    <w:rsid w:val="00290CBE"/>
    <w:rsid w:val="003871AE"/>
    <w:rsid w:val="00433518"/>
    <w:rsid w:val="005D390F"/>
    <w:rsid w:val="006253FB"/>
    <w:rsid w:val="006557F4"/>
    <w:rsid w:val="006B7856"/>
    <w:rsid w:val="006C50EE"/>
    <w:rsid w:val="007916A9"/>
    <w:rsid w:val="007B146D"/>
    <w:rsid w:val="007D1095"/>
    <w:rsid w:val="007D65E7"/>
    <w:rsid w:val="007E2192"/>
    <w:rsid w:val="007F2471"/>
    <w:rsid w:val="00840C86"/>
    <w:rsid w:val="00886004"/>
    <w:rsid w:val="00A611AA"/>
    <w:rsid w:val="00B03CF3"/>
    <w:rsid w:val="00BA6116"/>
    <w:rsid w:val="00C1133F"/>
    <w:rsid w:val="00C62457"/>
    <w:rsid w:val="00C82524"/>
    <w:rsid w:val="00CE1147"/>
    <w:rsid w:val="00D0005B"/>
    <w:rsid w:val="00D0647F"/>
    <w:rsid w:val="00DF1DC7"/>
    <w:rsid w:val="00DF2D10"/>
    <w:rsid w:val="00E0274C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C86"/>
  </w:style>
  <w:style w:type="paragraph" w:styleId="Judul1">
    <w:name w:val="heading 1"/>
    <w:basedOn w:val="Normal"/>
    <w:next w:val="Normal"/>
    <w:link w:val="Judul1K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Judul9">
    <w:name w:val="heading 9"/>
    <w:basedOn w:val="Normal"/>
    <w:next w:val="Normal"/>
    <w:link w:val="Judul9K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1KAR">
    <w:name w:val="Judul 1 KAR"/>
    <w:basedOn w:val="FontParagrafDefault"/>
    <w:link w:val="Judul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Judul5KAR">
    <w:name w:val="Judul 5 KAR"/>
    <w:basedOn w:val="FontParagrafDefault"/>
    <w:link w:val="Judul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Judul6KAR">
    <w:name w:val="Judul 6 KAR"/>
    <w:basedOn w:val="FontParagrafDefault"/>
    <w:link w:val="Judul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Judul9KAR">
    <w:name w:val="Judul 9 KAR"/>
    <w:basedOn w:val="FontParagrafDefault"/>
    <w:link w:val="Judul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JudulKAR">
    <w:name w:val="Judul KAR"/>
    <w:basedOn w:val="FontParagrafDefault"/>
    <w:link w:val="Judu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Pr>
      <w:color w:val="5A5A5A"/>
    </w:rPr>
  </w:style>
  <w:style w:type="character" w:customStyle="1" w:styleId="SubjudulKAR">
    <w:name w:val="Subjudul KAR"/>
    <w:basedOn w:val="FontParagrafDefault"/>
    <w:link w:val="Subjudul"/>
    <w:uiPriority w:val="11"/>
    <w:rPr>
      <w:rFonts w:eastAsiaTheme="minorEastAsia"/>
      <w:color w:val="5A5A5A" w:themeColor="text1" w:themeTint="A5"/>
      <w:spacing w:val="15"/>
    </w:rPr>
  </w:style>
  <w:style w:type="character" w:styleId="PenekananHalus">
    <w:name w:val="Subtle Emphasis"/>
    <w:basedOn w:val="FontParagrafDefault"/>
    <w:uiPriority w:val="19"/>
    <w:qFormat/>
    <w:rPr>
      <w:i/>
      <w:iCs/>
      <w:color w:val="404040" w:themeColor="text1" w:themeTint="BF"/>
    </w:rPr>
  </w:style>
  <w:style w:type="character" w:styleId="Penekanan">
    <w:name w:val="Emphasis"/>
    <w:basedOn w:val="FontParagrafDefault"/>
    <w:uiPriority w:val="20"/>
    <w:qFormat/>
    <w:rPr>
      <w:i/>
      <w:iCs/>
    </w:rPr>
  </w:style>
  <w:style w:type="character" w:styleId="PenekananKeras">
    <w:name w:val="Intense Emphasis"/>
    <w:basedOn w:val="FontParagrafDefault"/>
    <w:uiPriority w:val="21"/>
    <w:qFormat/>
    <w:rsid w:val="00645252"/>
    <w:rPr>
      <w:i/>
      <w:iCs/>
      <w:color w:val="1F4E79" w:themeColor="accent1" w:themeShade="80"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styleId="Kutipan">
    <w:name w:val="Quote"/>
    <w:basedOn w:val="Normal"/>
    <w:next w:val="Normal"/>
    <w:link w:val="KutipanK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Pr>
      <w:i/>
      <w:iCs/>
      <w:color w:val="404040" w:themeColor="text1" w:themeTint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45252"/>
    <w:rPr>
      <w:i/>
      <w:iCs/>
      <w:color w:val="1F4E79" w:themeColor="accent1" w:themeShade="80"/>
    </w:rPr>
  </w:style>
  <w:style w:type="character" w:styleId="ReferensiRumit">
    <w:name w:val="Subtle Reference"/>
    <w:basedOn w:val="FontParagrafDefault"/>
    <w:uiPriority w:val="31"/>
    <w:qFormat/>
    <w:rPr>
      <w:smallCaps/>
      <w:color w:val="5A5A5A" w:themeColor="text1" w:themeTint="A5"/>
    </w:rPr>
  </w:style>
  <w:style w:type="character" w:styleId="ReferensiyangSering">
    <w:name w:val="Intense Reference"/>
    <w:basedOn w:val="FontParagrafDefaul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JudulBuku">
    <w:name w:val="Book Title"/>
    <w:basedOn w:val="FontParagrafDefaul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FontParagrafDefault"/>
    <w:uiPriority w:val="99"/>
    <w:unhideWhenUsed/>
    <w:rsid w:val="00645252"/>
    <w:rPr>
      <w:color w:val="1F4E79" w:themeColor="accent1" w:themeShade="80"/>
      <w:u w:val="single"/>
    </w:rPr>
  </w:style>
  <w:style w:type="character" w:styleId="HiperlinkyangDiikuti">
    <w:name w:val="FollowedHyperlink"/>
    <w:basedOn w:val="FontParagrafDefault"/>
    <w:uiPriority w:val="99"/>
    <w:unhideWhenUsed/>
    <w:rPr>
      <w:color w:val="954F72" w:themeColor="followedHyperlink"/>
      <w:u w:val="single"/>
    </w:rPr>
  </w:style>
  <w:style w:type="paragraph" w:styleId="Keteranga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45252"/>
    <w:rPr>
      <w:rFonts w:ascii="Segoe UI" w:hAnsi="Segoe UI" w:cs="Segoe UI"/>
      <w:szCs w:val="18"/>
    </w:rPr>
  </w:style>
  <w:style w:type="paragraph" w:styleId="TeksBlok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ksIsi3">
    <w:name w:val="Body Text 3"/>
    <w:basedOn w:val="Normal"/>
    <w:link w:val="TeksIsi3K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TeksIsi3KAR">
    <w:name w:val="Teks Isi 3 KAR"/>
    <w:basedOn w:val="FontParagrafDefault"/>
    <w:link w:val="TeksIsi3"/>
    <w:uiPriority w:val="99"/>
    <w:semiHidden/>
    <w:rsid w:val="00645252"/>
    <w:rPr>
      <w:szCs w:val="16"/>
    </w:rPr>
  </w:style>
  <w:style w:type="paragraph" w:styleId="IndenTeksIsi3">
    <w:name w:val="Body Text Indent 3"/>
    <w:basedOn w:val="Normal"/>
    <w:link w:val="IndenTeksIsi3K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IndenTeksIsi3KAR">
    <w:name w:val="Inden Teks Isi 3 KAR"/>
    <w:basedOn w:val="FontParagrafDefault"/>
    <w:link w:val="IndenTeksIsi3"/>
    <w:uiPriority w:val="99"/>
    <w:semiHidden/>
    <w:rsid w:val="00645252"/>
    <w:rPr>
      <w:szCs w:val="16"/>
    </w:rPr>
  </w:style>
  <w:style w:type="character" w:styleId="ReferensiKomentar">
    <w:name w:val="annotation reference"/>
    <w:basedOn w:val="FontParagrafDefault"/>
    <w:uiPriority w:val="99"/>
    <w:semiHidden/>
    <w:unhideWhenUsed/>
    <w:rsid w:val="00645252"/>
    <w:rPr>
      <w:sz w:val="22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645252"/>
    <w:rPr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645252"/>
    <w:rPr>
      <w:szCs w:val="20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645252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645252"/>
    <w:rPr>
      <w:b/>
      <w:bCs/>
      <w:szCs w:val="20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645252"/>
    <w:rPr>
      <w:rFonts w:ascii="Segoe UI" w:hAnsi="Segoe UI" w:cs="Segoe UI"/>
      <w:szCs w:val="16"/>
    </w:rPr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645252"/>
    <w:rPr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645252"/>
    <w:rPr>
      <w:szCs w:val="20"/>
    </w:rPr>
  </w:style>
  <w:style w:type="paragraph" w:styleId="PengembalianAmplop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ksCatatanKaki">
    <w:name w:val="footnote text"/>
    <w:basedOn w:val="Normal"/>
    <w:link w:val="TeksCatatanKakiKAR"/>
    <w:uiPriority w:val="99"/>
    <w:semiHidden/>
    <w:unhideWhenUsed/>
    <w:rsid w:val="00645252"/>
    <w:rPr>
      <w:szCs w:val="20"/>
    </w:rPr>
  </w:style>
  <w:style w:type="character" w:customStyle="1" w:styleId="TeksCatatanKakiKAR">
    <w:name w:val="Teks Catatan Kaki KAR"/>
    <w:basedOn w:val="FontParagrafDefault"/>
    <w:link w:val="TeksCatatanKaki"/>
    <w:uiPriority w:val="99"/>
    <w:semiHidden/>
    <w:rsid w:val="00645252"/>
    <w:rPr>
      <w:szCs w:val="20"/>
    </w:rPr>
  </w:style>
  <w:style w:type="character" w:styleId="KodeHTML">
    <w:name w:val="HTML Code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eyboardHTML">
    <w:name w:val="HTML Keyboard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645252"/>
    <w:rPr>
      <w:rFonts w:ascii="Consolas" w:hAnsi="Consolas"/>
      <w:szCs w:val="20"/>
    </w:rPr>
  </w:style>
  <w:style w:type="character" w:styleId="MesinTikHTML">
    <w:name w:val="HTML Typewriter"/>
    <w:basedOn w:val="FontParagrafDefaul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ksMakro">
    <w:name w:val="macro"/>
    <w:link w:val="TeksMakroK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semiHidden/>
    <w:rsid w:val="00645252"/>
    <w:rPr>
      <w:rFonts w:ascii="Consolas" w:hAnsi="Consolas"/>
      <w:szCs w:val="20"/>
    </w:rPr>
  </w:style>
  <w:style w:type="paragraph" w:styleId="TeksBiasa">
    <w:name w:val="Plain Text"/>
    <w:basedOn w:val="Normal"/>
    <w:link w:val="TeksBiasaK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TeksBiasaKAR">
    <w:name w:val="Teks Biasa KAR"/>
    <w:basedOn w:val="FontParagrafDefault"/>
    <w:link w:val="TeksBiasa"/>
    <w:uiPriority w:val="99"/>
    <w:semiHidden/>
    <w:rsid w:val="00645252"/>
    <w:rPr>
      <w:rFonts w:ascii="Consolas" w:hAnsi="Consolas"/>
      <w:szCs w:val="21"/>
    </w:rPr>
  </w:style>
  <w:style w:type="character" w:styleId="Tempatpenampungteks">
    <w:name w:val="Placeholder Text"/>
    <w:basedOn w:val="FontParagrafDefaul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KAR"/>
    <w:uiPriority w:val="99"/>
    <w:unhideWhenUsed/>
    <w:rsid w:val="006D3D74"/>
  </w:style>
  <w:style w:type="character" w:customStyle="1" w:styleId="HeaderKAR">
    <w:name w:val="Header KAR"/>
    <w:basedOn w:val="FontParagrafDefault"/>
    <w:link w:val="Header"/>
    <w:uiPriority w:val="99"/>
    <w:rsid w:val="006D3D74"/>
  </w:style>
  <w:style w:type="paragraph" w:styleId="Footer">
    <w:name w:val="footer"/>
    <w:basedOn w:val="Normal"/>
    <w:link w:val="FooterKAR"/>
    <w:uiPriority w:val="99"/>
    <w:unhideWhenUsed/>
    <w:rsid w:val="006D3D74"/>
  </w:style>
  <w:style w:type="character" w:customStyle="1" w:styleId="FooterKAR">
    <w:name w:val="Footer KAR"/>
    <w:basedOn w:val="FontParagrafDefaul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DaftarParagraf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character" w:customStyle="1" w:styleId="cm-keyword">
    <w:name w:val="cm-keyword"/>
    <w:basedOn w:val="FontParagrafDefault"/>
    <w:rsid w:val="00DF1DC7"/>
  </w:style>
  <w:style w:type="character" w:customStyle="1" w:styleId="cm-bracket">
    <w:name w:val="cm-bracket"/>
    <w:basedOn w:val="FontParagrafDefault"/>
    <w:rsid w:val="00DF1DC7"/>
  </w:style>
  <w:style w:type="character" w:customStyle="1" w:styleId="cm-operator">
    <w:name w:val="cm-operator"/>
    <w:basedOn w:val="FontParagrafDefault"/>
    <w:rsid w:val="00DF1DC7"/>
  </w:style>
  <w:style w:type="character" w:customStyle="1" w:styleId="cm-number">
    <w:name w:val="cm-number"/>
    <w:basedOn w:val="FontParagrafDefault"/>
    <w:rsid w:val="00DF1DC7"/>
  </w:style>
  <w:style w:type="character" w:customStyle="1" w:styleId="cm-punctuation">
    <w:name w:val="cm-punctuation"/>
    <w:basedOn w:val="FontParagrafDefault"/>
    <w:rsid w:val="00DF1DC7"/>
  </w:style>
  <w:style w:type="character" w:customStyle="1" w:styleId="cm-string">
    <w:name w:val="cm-string"/>
    <w:basedOn w:val="FontParagrafDefault"/>
    <w:rsid w:val="00DF2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8.0/en/control-flow-functions.html%23operator_ca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aggregate-functions.html%23function_av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rifky rifatulaziz</cp:lastModifiedBy>
  <cp:revision>2</cp:revision>
  <dcterms:created xsi:type="dcterms:W3CDTF">2023-10-11T14:36:00Z</dcterms:created>
  <dcterms:modified xsi:type="dcterms:W3CDTF">2023-10-11T14:36:00Z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